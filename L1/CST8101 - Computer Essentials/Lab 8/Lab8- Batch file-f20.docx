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A1BAD2" w14:textId="111C24EE" w:rsidR="004D57E6" w:rsidRPr="000F1BAE" w:rsidRDefault="005A1D2C" w:rsidP="008E7CFE">
      <w:r>
        <w:t>Lab 8</w:t>
      </w:r>
    </w:p>
    <w:p w14:paraId="0063CB34" w14:textId="77777777" w:rsidR="008F45F9" w:rsidRDefault="008F45F9" w:rsidP="00143D91">
      <w:pPr>
        <w:autoSpaceDE w:val="0"/>
        <w:rPr>
          <w:b/>
          <w:bCs/>
          <w:color w:val="000000"/>
          <w:lang w:val="en-CA"/>
        </w:rPr>
      </w:pPr>
    </w:p>
    <w:p w14:paraId="4EA1BAD6" w14:textId="2E4F301A" w:rsidR="00535408" w:rsidRPr="00031686" w:rsidRDefault="00031686">
      <w:pPr>
        <w:autoSpaceDE w:val="0"/>
        <w:rPr>
          <w:b/>
          <w:bCs/>
          <w:color w:val="FF0000"/>
          <w:lang w:val="en-CA"/>
        </w:rPr>
      </w:pPr>
      <w:r>
        <w:rPr>
          <w:b/>
          <w:bCs/>
          <w:color w:val="000000"/>
          <w:lang w:val="en-CA"/>
        </w:rPr>
        <w:t>Due date</w:t>
      </w:r>
      <w:r w:rsidR="00E46A20">
        <w:rPr>
          <w:b/>
          <w:bCs/>
          <w:color w:val="000000"/>
          <w:lang w:val="en-CA"/>
        </w:rPr>
        <w:t xml:space="preserve">: </w:t>
      </w:r>
      <w:r w:rsidR="008F45F9" w:rsidRPr="005B123C">
        <w:rPr>
          <w:b/>
          <w:bCs/>
          <w:color w:val="FF0000"/>
          <w:lang w:val="en-CA"/>
        </w:rPr>
        <w:t xml:space="preserve"> </w:t>
      </w:r>
      <w:r w:rsidR="000048E1">
        <w:rPr>
          <w:b/>
          <w:bCs/>
          <w:color w:val="FF0000"/>
          <w:lang w:val="en-CA"/>
        </w:rPr>
        <w:t>at the end of your lab period</w:t>
      </w:r>
    </w:p>
    <w:p w14:paraId="7B7E59D0" w14:textId="77777777" w:rsidR="00332A8C" w:rsidRDefault="00332A8C">
      <w:pPr>
        <w:autoSpaceDE w:val="0"/>
        <w:rPr>
          <w:b/>
          <w:lang w:val="en-CA"/>
        </w:rPr>
      </w:pPr>
    </w:p>
    <w:p w14:paraId="4EA1BAD8" w14:textId="49883E3B" w:rsidR="004D57E6" w:rsidRPr="00332A8C" w:rsidRDefault="004D57E6">
      <w:pPr>
        <w:autoSpaceDE w:val="0"/>
        <w:rPr>
          <w:b/>
          <w:lang w:val="en-CA"/>
        </w:rPr>
      </w:pPr>
      <w:r w:rsidRPr="000F1BAE">
        <w:rPr>
          <w:b/>
          <w:lang w:val="en-CA"/>
        </w:rPr>
        <w:t>Evaluation</w:t>
      </w:r>
      <w:r w:rsidRPr="000F1BAE">
        <w:rPr>
          <w:lang w:val="en-CA"/>
        </w:rPr>
        <w:tab/>
      </w:r>
    </w:p>
    <w:p w14:paraId="4EA1BAD9" w14:textId="3C32A75F" w:rsidR="004D57E6" w:rsidRDefault="00143D91" w:rsidP="001F36E2">
      <w:pPr>
        <w:numPr>
          <w:ilvl w:val="0"/>
          <w:numId w:val="2"/>
        </w:numPr>
        <w:autoSpaceDE w:val="0"/>
        <w:rPr>
          <w:lang w:val="en-CA"/>
        </w:rPr>
      </w:pPr>
      <w:r>
        <w:rPr>
          <w:lang w:val="en-CA"/>
        </w:rPr>
        <w:t>10</w:t>
      </w:r>
      <w:r w:rsidR="002A275F" w:rsidRPr="000F1BAE">
        <w:rPr>
          <w:lang w:val="en-CA"/>
        </w:rPr>
        <w:t xml:space="preserve"> Marks</w:t>
      </w:r>
      <w:r w:rsidR="004D57E6" w:rsidRPr="000F1BAE">
        <w:rPr>
          <w:lang w:val="en-CA"/>
        </w:rPr>
        <w:t>.</w:t>
      </w:r>
    </w:p>
    <w:p w14:paraId="14E0C37A" w14:textId="69744762" w:rsidR="008E7CFE" w:rsidRPr="008E7CFE" w:rsidRDefault="008E7CFE" w:rsidP="001F36E2">
      <w:pPr>
        <w:numPr>
          <w:ilvl w:val="0"/>
          <w:numId w:val="2"/>
        </w:numPr>
        <w:autoSpaceDE w:val="0"/>
        <w:rPr>
          <w:b/>
          <w:color w:val="FF0000"/>
          <w:lang w:val="en-CA"/>
        </w:rPr>
      </w:pPr>
      <w:r w:rsidRPr="000048E1">
        <w:rPr>
          <w:b/>
          <w:lang w:val="en-CA"/>
        </w:rPr>
        <w:t>Make sure you answer the questions</w:t>
      </w:r>
      <w:r w:rsidR="00E820DF" w:rsidRPr="000048E1">
        <w:rPr>
          <w:b/>
          <w:lang w:val="en-CA"/>
        </w:rPr>
        <w:t xml:space="preserve"> in part</w:t>
      </w:r>
      <w:r w:rsidR="00143D91" w:rsidRPr="000048E1">
        <w:rPr>
          <w:b/>
          <w:lang w:val="en-CA"/>
        </w:rPr>
        <w:t xml:space="preserve"> 1 </w:t>
      </w:r>
      <w:r w:rsidR="00156A81">
        <w:rPr>
          <w:b/>
          <w:color w:val="FF0000"/>
          <w:lang w:val="en-CA"/>
        </w:rPr>
        <w:t>(</w:t>
      </w:r>
      <w:r w:rsidR="00143D91">
        <w:rPr>
          <w:b/>
          <w:color w:val="FF0000"/>
          <w:lang w:val="en-CA"/>
        </w:rPr>
        <w:t>in red</w:t>
      </w:r>
      <w:r w:rsidR="00156A81">
        <w:rPr>
          <w:b/>
          <w:color w:val="FF0000"/>
          <w:lang w:val="en-CA"/>
        </w:rPr>
        <w:t>)</w:t>
      </w:r>
      <w:r w:rsidR="00751E09">
        <w:rPr>
          <w:b/>
          <w:color w:val="FF0000"/>
          <w:lang w:val="en-CA"/>
        </w:rPr>
        <w:t>.</w:t>
      </w:r>
    </w:p>
    <w:p w14:paraId="4EA1BADD" w14:textId="77777777" w:rsidR="004D57E6" w:rsidRPr="000F1BAE" w:rsidRDefault="004D57E6" w:rsidP="001F36E2">
      <w:pPr>
        <w:spacing w:after="280"/>
        <w:rPr>
          <w:bCs/>
        </w:rPr>
      </w:pPr>
      <w:r w:rsidRPr="000F1BAE">
        <w:rPr>
          <w:b/>
          <w:bCs/>
        </w:rPr>
        <w:t>Procedure</w:t>
      </w:r>
    </w:p>
    <w:p w14:paraId="4EA1BADE" w14:textId="6E896CE5" w:rsidR="003A727C" w:rsidRPr="000F1BAE" w:rsidRDefault="003A727C">
      <w:r w:rsidRPr="000F1BAE">
        <w:t xml:space="preserve">Start the Windows </w:t>
      </w:r>
      <w:r w:rsidRPr="00962A21">
        <w:rPr>
          <w:b/>
        </w:rPr>
        <w:t>Command Prompt</w:t>
      </w:r>
      <w:r w:rsidR="00912710" w:rsidRPr="000F1BAE">
        <w:t xml:space="preserve"> and type in the following commands to see what they do.</w:t>
      </w:r>
    </w:p>
    <w:p w14:paraId="4EA1BADF" w14:textId="77777777" w:rsidR="003A727C" w:rsidRPr="000F1BAE" w:rsidRDefault="003A727C"/>
    <w:p w14:paraId="58049FF9" w14:textId="2CF2B8CC" w:rsidR="00912710" w:rsidRPr="000F1BAE" w:rsidRDefault="00912710" w:rsidP="003A727C">
      <w:pPr>
        <w:rPr>
          <w:b/>
          <w:bCs/>
          <w:i/>
          <w:iCs/>
        </w:rPr>
      </w:pPr>
      <w:r w:rsidRPr="000F1BAE">
        <w:rPr>
          <w:b/>
          <w:bCs/>
          <w:i/>
          <w:iCs/>
        </w:rPr>
        <w:t>Part 1:</w:t>
      </w:r>
    </w:p>
    <w:p w14:paraId="76A8229A" w14:textId="77777777" w:rsidR="00912710" w:rsidRPr="000F1BAE" w:rsidRDefault="00912710" w:rsidP="003A727C">
      <w:pPr>
        <w:rPr>
          <w:b/>
          <w:bCs/>
          <w:i/>
          <w:iCs/>
        </w:rPr>
      </w:pPr>
    </w:p>
    <w:p w14:paraId="4EA1BAE0" w14:textId="0FB7B32A" w:rsidR="004D57E6" w:rsidRPr="000F1BAE" w:rsidRDefault="004D57E6" w:rsidP="003A727C">
      <w:pPr>
        <w:rPr>
          <w:b/>
          <w:bCs/>
          <w:i/>
          <w:iCs/>
        </w:rPr>
      </w:pPr>
      <w:r w:rsidRPr="000F1BAE">
        <w:rPr>
          <w:b/>
          <w:bCs/>
          <w:i/>
          <w:iCs/>
        </w:rPr>
        <w:t>Exercise #1</w:t>
      </w:r>
      <w:r w:rsidR="00535408" w:rsidRPr="000F1BAE">
        <w:t xml:space="preserve">: </w:t>
      </w:r>
      <w:r w:rsidR="00535408" w:rsidRPr="000F1BAE">
        <w:rPr>
          <w:bCs/>
        </w:rPr>
        <w:t>Command</w:t>
      </w:r>
      <w:r w:rsidR="003A727C" w:rsidRPr="000F1BAE">
        <w:rPr>
          <w:bCs/>
        </w:rPr>
        <w:t>:</w:t>
      </w:r>
      <w:r w:rsidR="00535408" w:rsidRPr="000F1BAE">
        <w:rPr>
          <w:bCs/>
        </w:rPr>
        <w:t xml:space="preserve"> </w:t>
      </w:r>
      <w:r w:rsidR="003A727C" w:rsidRPr="000F1BAE">
        <w:rPr>
          <w:bCs/>
        </w:rPr>
        <w:t>CD</w:t>
      </w:r>
      <w:r w:rsidR="003A727C" w:rsidRPr="000F1BAE">
        <w:rPr>
          <w:b/>
          <w:i/>
        </w:rPr>
        <w:t xml:space="preserve"> </w:t>
      </w:r>
      <w:r w:rsidRPr="000F1BAE">
        <w:t xml:space="preserve"> </w:t>
      </w:r>
    </w:p>
    <w:p w14:paraId="4EA1BAE1" w14:textId="77777777" w:rsidR="003A727C" w:rsidRPr="000F1BAE" w:rsidRDefault="003A727C" w:rsidP="003A727C">
      <w:pPr>
        <w:numPr>
          <w:ilvl w:val="0"/>
          <w:numId w:val="4"/>
        </w:numPr>
        <w:spacing w:before="280" w:after="280"/>
      </w:pPr>
      <w:r w:rsidRPr="000F1BAE">
        <w:rPr>
          <w:b/>
          <w:bCs/>
        </w:rPr>
        <w:t>Type in: CD /?</w:t>
      </w:r>
    </w:p>
    <w:p w14:paraId="4EA1BAE2" w14:textId="0A7AE213" w:rsidR="003A727C" w:rsidRDefault="003A727C" w:rsidP="005B226D">
      <w:pPr>
        <w:spacing w:before="280" w:after="280"/>
      </w:pPr>
      <w:r w:rsidRPr="000F1BAE">
        <w:t xml:space="preserve">Read the help pages for the </w:t>
      </w:r>
      <w:r w:rsidRPr="000F1BAE">
        <w:rPr>
          <w:b/>
        </w:rPr>
        <w:t>cd</w:t>
      </w:r>
      <w:r w:rsidRPr="000F1BAE">
        <w:t xml:space="preserve"> command</w:t>
      </w:r>
      <w:r w:rsidR="00140B4D" w:rsidRPr="000F1BAE">
        <w:t xml:space="preserve">. </w:t>
      </w:r>
      <w:r w:rsidRPr="000F1BAE">
        <w:t xml:space="preserve">What is the purpose/output of </w:t>
      </w:r>
      <w:r w:rsidRPr="000F1BAE">
        <w:rPr>
          <w:b/>
        </w:rPr>
        <w:t>cd</w:t>
      </w:r>
      <w:r w:rsidRPr="000F1BAE">
        <w:t xml:space="preserve"> command? </w:t>
      </w:r>
    </w:p>
    <w:p w14:paraId="273FAB40" w14:textId="0E9CE6E0" w:rsidR="009F349F" w:rsidRDefault="009F349F" w:rsidP="005B226D">
      <w:pPr>
        <w:spacing w:before="280" w:after="280"/>
        <w:rPr>
          <w:color w:val="FF0000"/>
        </w:rPr>
      </w:pPr>
      <w:r>
        <w:rPr>
          <w:color w:val="FF0000"/>
        </w:rPr>
        <w:t>Allows you to move between directories (files and folders) in order to find specific files.</w:t>
      </w:r>
    </w:p>
    <w:p w14:paraId="3451E968" w14:textId="3B71014B" w:rsidR="009F349F" w:rsidRPr="009F349F" w:rsidRDefault="009F349F" w:rsidP="005B226D">
      <w:pPr>
        <w:spacing w:before="280" w:after="280"/>
        <w:rPr>
          <w:color w:val="FF0000"/>
        </w:rPr>
      </w:pPr>
      <w:r>
        <w:rPr>
          <w:color w:val="FF0000"/>
        </w:rPr>
        <w:t xml:space="preserve">Moves forward </w:t>
      </w:r>
      <w:r w:rsidRPr="009F349F">
        <w:rPr>
          <w:color w:val="FF0000"/>
        </w:rPr>
        <w:sym w:font="Wingdings" w:char="F0E0"/>
      </w:r>
      <w:r>
        <w:rPr>
          <w:color w:val="FF0000"/>
        </w:rPr>
        <w:t xml:space="preserve"> in directories</w:t>
      </w:r>
    </w:p>
    <w:p w14:paraId="4EA1BAE4" w14:textId="487F8F75" w:rsidR="004D57E6" w:rsidRPr="000F1BAE" w:rsidRDefault="003A727C" w:rsidP="007E7109">
      <w:r w:rsidRPr="000F1BAE">
        <w:t xml:space="preserve">_______________________________________________________ </w:t>
      </w:r>
    </w:p>
    <w:p w14:paraId="70C93527" w14:textId="1005ABB0" w:rsidR="00A56D23" w:rsidRPr="000F1BAE" w:rsidRDefault="00A56D23" w:rsidP="00A56D23">
      <w:pPr>
        <w:pStyle w:val="NormalWeb"/>
        <w:rPr>
          <w:rFonts w:eastAsia="SimSun"/>
        </w:rPr>
      </w:pPr>
      <w:r w:rsidRPr="000F1BAE">
        <w:rPr>
          <w:rFonts w:eastAsia="SimSun"/>
          <w:b/>
          <w:bCs/>
          <w:i/>
          <w:iCs/>
        </w:rPr>
        <w:t>Exercise #2</w:t>
      </w:r>
      <w:r w:rsidRPr="000F1BAE">
        <w:rPr>
          <w:rFonts w:eastAsia="SimSun"/>
        </w:rPr>
        <w:t xml:space="preserve">: command </w:t>
      </w:r>
      <w:proofErr w:type="gramStart"/>
      <w:r w:rsidRPr="000F1BAE">
        <w:rPr>
          <w:rFonts w:eastAsia="SimSun"/>
        </w:rPr>
        <w:t>cd..</w:t>
      </w:r>
      <w:proofErr w:type="gramEnd"/>
    </w:p>
    <w:p w14:paraId="7208FBEC" w14:textId="77777777" w:rsidR="00A56D23" w:rsidRPr="000F1BAE" w:rsidRDefault="00A56D23" w:rsidP="00A56D23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0F1BAE">
        <w:rPr>
          <w:rFonts w:eastAsia="SimSun"/>
          <w:b/>
        </w:rPr>
        <w:t>Enter</w:t>
      </w:r>
    </w:p>
    <w:p w14:paraId="392F7077" w14:textId="77777777" w:rsidR="005B226D" w:rsidRDefault="00A56D23" w:rsidP="005B226D">
      <w:pPr>
        <w:numPr>
          <w:ilvl w:val="0"/>
          <w:numId w:val="35"/>
        </w:numPr>
        <w:spacing w:before="280" w:after="280"/>
      </w:pPr>
      <w:r w:rsidRPr="000F1BAE">
        <w:rPr>
          <w:b/>
          <w:bCs/>
        </w:rPr>
        <w:t xml:space="preserve">Type in: </w:t>
      </w:r>
      <w:proofErr w:type="gramStart"/>
      <w:r w:rsidRPr="000F1BAE">
        <w:rPr>
          <w:b/>
          <w:bCs/>
        </w:rPr>
        <w:t>cd..</w:t>
      </w:r>
      <w:proofErr w:type="gramEnd"/>
      <w:r w:rsidRPr="000F1BAE">
        <w:rPr>
          <w:b/>
          <w:bCs/>
        </w:rPr>
        <w:t xml:space="preserve"> /?</w:t>
      </w:r>
    </w:p>
    <w:p w14:paraId="1582CC41" w14:textId="594ABE34" w:rsidR="00A56D23" w:rsidRDefault="00A56D23" w:rsidP="005B226D">
      <w:pPr>
        <w:spacing w:before="280" w:after="280"/>
      </w:pPr>
      <w:r w:rsidRPr="000F1BAE">
        <w:t xml:space="preserve">Read the help pages for the </w:t>
      </w:r>
      <w:proofErr w:type="gramStart"/>
      <w:r w:rsidRPr="005B226D">
        <w:rPr>
          <w:b/>
        </w:rPr>
        <w:t>cd..</w:t>
      </w:r>
      <w:proofErr w:type="gramEnd"/>
      <w:r w:rsidRPr="005B226D">
        <w:rPr>
          <w:b/>
        </w:rPr>
        <w:t xml:space="preserve"> </w:t>
      </w:r>
      <w:r w:rsidR="00D30DF1" w:rsidRPr="000F1BAE">
        <w:t>Command</w:t>
      </w:r>
      <w:r w:rsidRPr="000F1BAE">
        <w:t xml:space="preserve">. What is the purpose/output of </w:t>
      </w:r>
      <w:proofErr w:type="gramStart"/>
      <w:r w:rsidRPr="005B226D">
        <w:rPr>
          <w:b/>
        </w:rPr>
        <w:t>cd..</w:t>
      </w:r>
      <w:proofErr w:type="gramEnd"/>
      <w:r w:rsidRPr="000F1BAE">
        <w:t xml:space="preserve"> </w:t>
      </w:r>
      <w:r w:rsidR="00D30DF1" w:rsidRPr="000F1BAE">
        <w:t>Command</w:t>
      </w:r>
      <w:r w:rsidRPr="000F1BAE">
        <w:t xml:space="preserve">? </w:t>
      </w:r>
    </w:p>
    <w:p w14:paraId="0FA1E657" w14:textId="77777777" w:rsidR="009F349F" w:rsidRDefault="009F349F" w:rsidP="009F349F">
      <w:pPr>
        <w:spacing w:before="280" w:after="280"/>
        <w:rPr>
          <w:color w:val="FF0000"/>
        </w:rPr>
      </w:pPr>
      <w:r>
        <w:rPr>
          <w:color w:val="FF0000"/>
        </w:rPr>
        <w:t>Allows you to move between directories (files and folders) in order to find specific files.</w:t>
      </w:r>
    </w:p>
    <w:p w14:paraId="510E4A68" w14:textId="733CE2E8" w:rsidR="009F349F" w:rsidRPr="009F349F" w:rsidRDefault="009F349F" w:rsidP="009F349F">
      <w:pPr>
        <w:spacing w:before="280" w:after="280"/>
        <w:rPr>
          <w:color w:val="FF0000"/>
        </w:rPr>
      </w:pPr>
      <w:r>
        <w:rPr>
          <w:color w:val="FF0000"/>
        </w:rPr>
        <w:t xml:space="preserve">Moves </w:t>
      </w:r>
      <w:r>
        <w:rPr>
          <w:color w:val="FF0000"/>
        </w:rPr>
        <w:t xml:space="preserve">backward </w:t>
      </w:r>
      <w:r w:rsidRPr="009F349F">
        <w:rPr>
          <w:color w:val="FF0000"/>
        </w:rPr>
        <w:sym w:font="Wingdings" w:char="F0DF"/>
      </w:r>
      <w:r>
        <w:rPr>
          <w:color w:val="FF0000"/>
        </w:rPr>
        <w:t xml:space="preserve"> in directories</w:t>
      </w:r>
    </w:p>
    <w:p w14:paraId="236FB5E5" w14:textId="77777777" w:rsidR="009F349F" w:rsidRPr="000F1BAE" w:rsidRDefault="009F349F" w:rsidP="005B226D">
      <w:pPr>
        <w:spacing w:before="280" w:after="280"/>
      </w:pPr>
    </w:p>
    <w:p w14:paraId="37ACDE36" w14:textId="34ABD859" w:rsidR="00A56D23" w:rsidRPr="000F1BAE" w:rsidRDefault="00A56D23" w:rsidP="007E7109">
      <w:r w:rsidRPr="000F1BAE">
        <w:t xml:space="preserve">_______________________________________________________ </w:t>
      </w:r>
    </w:p>
    <w:p w14:paraId="4EA1BAE5" w14:textId="4D383E74" w:rsidR="004D57E6" w:rsidRPr="000F1BAE" w:rsidRDefault="00A56D23">
      <w:pPr>
        <w:pStyle w:val="NormalWeb"/>
        <w:rPr>
          <w:rFonts w:eastAsia="SimSun"/>
        </w:rPr>
      </w:pPr>
      <w:r w:rsidRPr="000F1BAE">
        <w:rPr>
          <w:rFonts w:eastAsia="SimSun"/>
          <w:b/>
          <w:bCs/>
          <w:i/>
          <w:iCs/>
        </w:rPr>
        <w:t>Exercise #3</w:t>
      </w:r>
      <w:r w:rsidR="00535408" w:rsidRPr="000F1BAE">
        <w:rPr>
          <w:rFonts w:eastAsia="SimSun"/>
        </w:rPr>
        <w:t xml:space="preserve">: command </w:t>
      </w:r>
      <w:proofErr w:type="spellStart"/>
      <w:r w:rsidR="003A727C" w:rsidRPr="000F1BAE">
        <w:rPr>
          <w:rFonts w:eastAsia="SimSun"/>
          <w:b/>
          <w:i/>
        </w:rPr>
        <w:t>dir</w:t>
      </w:r>
      <w:proofErr w:type="spellEnd"/>
    </w:p>
    <w:p w14:paraId="4EA1BAE6" w14:textId="77777777" w:rsidR="004D57E6" w:rsidRPr="000F1BAE" w:rsidRDefault="004D57E6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0F1BAE">
        <w:rPr>
          <w:rFonts w:eastAsia="SimSun"/>
          <w:b/>
        </w:rPr>
        <w:t>Enter</w:t>
      </w:r>
    </w:p>
    <w:p w14:paraId="4EA1BAE7" w14:textId="77777777" w:rsidR="003A727C" w:rsidRPr="000F1BAE" w:rsidRDefault="003A727C" w:rsidP="003A727C">
      <w:pPr>
        <w:numPr>
          <w:ilvl w:val="0"/>
          <w:numId w:val="32"/>
        </w:numPr>
        <w:spacing w:before="280" w:after="280"/>
      </w:pPr>
      <w:r w:rsidRPr="000F1BAE">
        <w:rPr>
          <w:b/>
          <w:bCs/>
        </w:rPr>
        <w:lastRenderedPageBreak/>
        <w:t xml:space="preserve">Type in: </w:t>
      </w:r>
      <w:proofErr w:type="spellStart"/>
      <w:r w:rsidRPr="000F1BAE">
        <w:rPr>
          <w:b/>
          <w:bCs/>
        </w:rPr>
        <w:t>dir</w:t>
      </w:r>
      <w:proofErr w:type="spellEnd"/>
      <w:r w:rsidRPr="000F1BAE">
        <w:rPr>
          <w:b/>
          <w:bCs/>
        </w:rPr>
        <w:t xml:space="preserve"> /?</w:t>
      </w:r>
    </w:p>
    <w:p w14:paraId="4EA1BAE8" w14:textId="7ACA1AF8" w:rsidR="003A727C" w:rsidRDefault="003A727C" w:rsidP="005B226D">
      <w:pPr>
        <w:spacing w:before="280" w:after="280"/>
      </w:pPr>
      <w:r w:rsidRPr="000F1BAE">
        <w:t xml:space="preserve">Read the help pages for the </w:t>
      </w:r>
      <w:proofErr w:type="spellStart"/>
      <w:r w:rsidRPr="000F1BAE">
        <w:rPr>
          <w:b/>
        </w:rPr>
        <w:t>dir</w:t>
      </w:r>
      <w:proofErr w:type="spellEnd"/>
      <w:r w:rsidRPr="000F1BAE">
        <w:t xml:space="preserve"> command</w:t>
      </w:r>
      <w:r w:rsidR="00140B4D" w:rsidRPr="000F1BAE">
        <w:t xml:space="preserve">. </w:t>
      </w:r>
      <w:r w:rsidRPr="000F1BAE">
        <w:t xml:space="preserve">What is the purpose/output of </w:t>
      </w:r>
      <w:proofErr w:type="spellStart"/>
      <w:r w:rsidRPr="000F1BAE">
        <w:rPr>
          <w:b/>
        </w:rPr>
        <w:t>dir</w:t>
      </w:r>
      <w:proofErr w:type="spellEnd"/>
      <w:r w:rsidRPr="000F1BAE">
        <w:t xml:space="preserve"> command? </w:t>
      </w:r>
    </w:p>
    <w:p w14:paraId="3679A1B1" w14:textId="48226ED4" w:rsidR="009F349F" w:rsidRPr="009F349F" w:rsidRDefault="009F349F" w:rsidP="005B226D">
      <w:pPr>
        <w:spacing w:before="280" w:after="280"/>
        <w:rPr>
          <w:color w:val="FF0000"/>
        </w:rPr>
      </w:pPr>
      <w:r>
        <w:rPr>
          <w:color w:val="FF0000"/>
        </w:rPr>
        <w:t xml:space="preserve">Shows all available directories in the </w:t>
      </w:r>
      <w:r>
        <w:rPr>
          <w:color w:val="FF0000"/>
        </w:rPr>
        <w:t>cd you called the command in.</w:t>
      </w:r>
    </w:p>
    <w:p w14:paraId="4EA1BAE9" w14:textId="77777777" w:rsidR="00140B4D" w:rsidRPr="000F1BAE" w:rsidRDefault="003A727C" w:rsidP="007E7109">
      <w:r w:rsidRPr="000F1BAE">
        <w:t xml:space="preserve">_______________________________________________________ </w:t>
      </w:r>
    </w:p>
    <w:p w14:paraId="4EA1BAEA" w14:textId="77AAB3DE" w:rsidR="001F36E2" w:rsidRPr="000F1BAE" w:rsidRDefault="001F36E2">
      <w:pPr>
        <w:widowControl/>
        <w:suppressAutoHyphens w:val="0"/>
        <w:rPr>
          <w:b/>
          <w:bCs/>
          <w:i/>
          <w:iCs/>
        </w:rPr>
      </w:pPr>
    </w:p>
    <w:p w14:paraId="4EA1BAEB" w14:textId="1E9DE284" w:rsidR="00140B4D" w:rsidRPr="000F1BAE" w:rsidRDefault="00A56D23" w:rsidP="001F36E2">
      <w:pPr>
        <w:widowControl/>
        <w:suppressAutoHyphens w:val="0"/>
        <w:rPr>
          <w:b/>
          <w:bCs/>
          <w:i/>
          <w:iCs/>
        </w:rPr>
      </w:pPr>
      <w:r w:rsidRPr="000F1BAE">
        <w:rPr>
          <w:b/>
          <w:bCs/>
          <w:i/>
          <w:iCs/>
        </w:rPr>
        <w:t>Exercise #4</w:t>
      </w:r>
      <w:r w:rsidR="005F0442">
        <w:t xml:space="preserve">: </w:t>
      </w:r>
      <w:r w:rsidR="00140B4D" w:rsidRPr="000F1BAE">
        <w:t xml:space="preserve"> </w:t>
      </w:r>
      <w:proofErr w:type="spellStart"/>
      <w:r w:rsidR="00140B4D" w:rsidRPr="005F0442">
        <w:rPr>
          <w:b/>
        </w:rPr>
        <w:t>whoami</w:t>
      </w:r>
      <w:proofErr w:type="spellEnd"/>
      <w:r w:rsidR="00140B4D" w:rsidRPr="005F0442">
        <w:rPr>
          <w:b/>
        </w:rPr>
        <w:t xml:space="preserve"> </w:t>
      </w:r>
    </w:p>
    <w:p w14:paraId="4EA1BAEC" w14:textId="77777777" w:rsidR="00140B4D" w:rsidRPr="000F1BAE" w:rsidRDefault="00140B4D" w:rsidP="00140B4D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0F1BAE">
        <w:rPr>
          <w:rFonts w:eastAsia="SimSun"/>
          <w:b/>
        </w:rPr>
        <w:t>Enter</w:t>
      </w:r>
    </w:p>
    <w:p w14:paraId="4EA1BAED" w14:textId="77777777" w:rsidR="00140B4D" w:rsidRPr="000F1BAE" w:rsidRDefault="00140B4D" w:rsidP="00140B4D">
      <w:pPr>
        <w:numPr>
          <w:ilvl w:val="0"/>
          <w:numId w:val="33"/>
        </w:numPr>
        <w:spacing w:before="280" w:after="280"/>
      </w:pPr>
      <w:r w:rsidRPr="000F1BAE">
        <w:rPr>
          <w:b/>
          <w:bCs/>
        </w:rPr>
        <w:t xml:space="preserve">Type in: </w:t>
      </w:r>
      <w:proofErr w:type="spellStart"/>
      <w:r w:rsidRPr="000F1BAE">
        <w:rPr>
          <w:b/>
          <w:bCs/>
        </w:rPr>
        <w:t>whoami</w:t>
      </w:r>
      <w:proofErr w:type="spellEnd"/>
      <w:r w:rsidRPr="000F1BAE">
        <w:rPr>
          <w:b/>
          <w:bCs/>
        </w:rPr>
        <w:t xml:space="preserve"> /?</w:t>
      </w:r>
    </w:p>
    <w:p w14:paraId="4EA1BAEE" w14:textId="3C9F0A01" w:rsidR="00140B4D" w:rsidRDefault="00140B4D" w:rsidP="005B226D">
      <w:pPr>
        <w:spacing w:before="280" w:after="280"/>
      </w:pPr>
      <w:r w:rsidRPr="000F1BAE">
        <w:t xml:space="preserve">Read the help pages for the </w:t>
      </w:r>
      <w:proofErr w:type="spellStart"/>
      <w:r w:rsidRPr="000F1BAE">
        <w:rPr>
          <w:b/>
        </w:rPr>
        <w:t>whoami</w:t>
      </w:r>
      <w:proofErr w:type="spellEnd"/>
      <w:r w:rsidRPr="000F1BAE">
        <w:t xml:space="preserve"> command. What is the purpose/output of </w:t>
      </w:r>
      <w:proofErr w:type="spellStart"/>
      <w:r w:rsidRPr="000F1BAE">
        <w:rPr>
          <w:b/>
        </w:rPr>
        <w:t>whoami</w:t>
      </w:r>
      <w:proofErr w:type="spellEnd"/>
      <w:r w:rsidRPr="000F1BAE">
        <w:t xml:space="preserve"> command? </w:t>
      </w:r>
    </w:p>
    <w:p w14:paraId="3C4F971D" w14:textId="155B8506" w:rsidR="009F349F" w:rsidRPr="009F349F" w:rsidRDefault="009F349F" w:rsidP="005B226D">
      <w:pPr>
        <w:spacing w:before="280" w:after="280"/>
        <w:rPr>
          <w:color w:val="FF0000"/>
        </w:rPr>
      </w:pPr>
      <w:r>
        <w:rPr>
          <w:color w:val="FF0000"/>
        </w:rPr>
        <w:t xml:space="preserve">Displays what user the command prompt was run under and gives the </w:t>
      </w:r>
      <w:proofErr w:type="spellStart"/>
      <w:r>
        <w:rPr>
          <w:color w:val="FF0000"/>
        </w:rPr>
        <w:t>userID</w:t>
      </w:r>
      <w:proofErr w:type="spellEnd"/>
      <w:r>
        <w:rPr>
          <w:color w:val="FF0000"/>
        </w:rPr>
        <w:t>.</w:t>
      </w:r>
    </w:p>
    <w:p w14:paraId="4EA1BAEF" w14:textId="77777777" w:rsidR="00140B4D" w:rsidRPr="000F1BAE" w:rsidRDefault="00140B4D" w:rsidP="000B7E6C">
      <w:r w:rsidRPr="000F1BAE">
        <w:t xml:space="preserve">_______________________________________________________ </w:t>
      </w:r>
    </w:p>
    <w:p w14:paraId="4EA1BAF0" w14:textId="77777777" w:rsidR="00140B4D" w:rsidRPr="000F1BAE" w:rsidRDefault="00140B4D" w:rsidP="00140B4D"/>
    <w:p w14:paraId="4EA1BAF1" w14:textId="4F218210" w:rsidR="00140B4D" w:rsidRPr="000F1BAE" w:rsidRDefault="00140B4D" w:rsidP="00140B4D">
      <w:pPr>
        <w:pStyle w:val="NormalWeb"/>
        <w:rPr>
          <w:rFonts w:eastAsia="SimSun"/>
        </w:rPr>
      </w:pPr>
      <w:r w:rsidRPr="000F1BAE">
        <w:rPr>
          <w:rFonts w:eastAsia="SimSun"/>
          <w:b/>
          <w:bCs/>
          <w:i/>
          <w:iCs/>
        </w:rPr>
        <w:t>Exercise #</w:t>
      </w:r>
      <w:r w:rsidR="00A56D23" w:rsidRPr="000F1BAE">
        <w:rPr>
          <w:rFonts w:eastAsia="SimSun"/>
          <w:b/>
          <w:bCs/>
          <w:i/>
          <w:iCs/>
        </w:rPr>
        <w:t>5</w:t>
      </w:r>
      <w:r w:rsidRPr="000F1BAE">
        <w:rPr>
          <w:rFonts w:eastAsia="SimSun"/>
        </w:rPr>
        <w:t xml:space="preserve">: </w:t>
      </w:r>
      <w:proofErr w:type="spellStart"/>
      <w:r w:rsidRPr="000B7E6C">
        <w:rPr>
          <w:rFonts w:eastAsia="SimSun"/>
          <w:b/>
        </w:rPr>
        <w:t>cls</w:t>
      </w:r>
      <w:proofErr w:type="spellEnd"/>
    </w:p>
    <w:p w14:paraId="4EA1BAF2" w14:textId="77777777" w:rsidR="00140B4D" w:rsidRPr="00870AC9" w:rsidRDefault="00140B4D" w:rsidP="00140B4D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870AC9">
        <w:rPr>
          <w:rFonts w:eastAsia="SimSun"/>
          <w:b/>
        </w:rPr>
        <w:t>Enter</w:t>
      </w:r>
    </w:p>
    <w:p w14:paraId="4EA1BAF3" w14:textId="1A3045A6" w:rsidR="00140B4D" w:rsidRPr="000F1BAE" w:rsidRDefault="00140B4D" w:rsidP="002C6A56">
      <w:pPr>
        <w:spacing w:before="280" w:after="280"/>
        <w:ind w:left="720"/>
      </w:pPr>
      <w:r w:rsidRPr="000F1BAE">
        <w:rPr>
          <w:b/>
          <w:bCs/>
        </w:rPr>
        <w:t xml:space="preserve">Type in: </w:t>
      </w:r>
      <w:proofErr w:type="spellStart"/>
      <w:r w:rsidRPr="000F1BAE">
        <w:rPr>
          <w:b/>
          <w:bCs/>
        </w:rPr>
        <w:t>cls</w:t>
      </w:r>
      <w:proofErr w:type="spellEnd"/>
      <w:r w:rsidRPr="000F1BAE">
        <w:rPr>
          <w:b/>
          <w:bCs/>
        </w:rPr>
        <w:t xml:space="preserve"> </w:t>
      </w:r>
      <w:r w:rsidR="000F1BAE">
        <w:rPr>
          <w:b/>
          <w:bCs/>
        </w:rPr>
        <w:t xml:space="preserve"> </w:t>
      </w:r>
      <w:r w:rsidRPr="000F1BAE">
        <w:rPr>
          <w:b/>
          <w:bCs/>
        </w:rPr>
        <w:t>/?</w:t>
      </w:r>
    </w:p>
    <w:p w14:paraId="4EA1BAF4" w14:textId="730AE6AE" w:rsidR="00140B4D" w:rsidRDefault="00140B4D" w:rsidP="005B226D">
      <w:pPr>
        <w:spacing w:before="280" w:after="280"/>
      </w:pPr>
      <w:r w:rsidRPr="000F1BAE">
        <w:t xml:space="preserve">Read the help pages for the </w:t>
      </w:r>
      <w:proofErr w:type="spellStart"/>
      <w:r w:rsidRPr="000F1BAE">
        <w:rPr>
          <w:b/>
        </w:rPr>
        <w:t>cls</w:t>
      </w:r>
      <w:proofErr w:type="spellEnd"/>
      <w:r w:rsidRPr="000F1BAE">
        <w:t xml:space="preserve"> command. What is the purpose/output of </w:t>
      </w:r>
      <w:proofErr w:type="spellStart"/>
      <w:r w:rsidRPr="000F1BAE">
        <w:rPr>
          <w:b/>
        </w:rPr>
        <w:t>cls</w:t>
      </w:r>
      <w:proofErr w:type="spellEnd"/>
      <w:r w:rsidRPr="000F1BAE">
        <w:t xml:space="preserve"> command? </w:t>
      </w:r>
    </w:p>
    <w:p w14:paraId="0440A790" w14:textId="3501DD9F" w:rsidR="009F349F" w:rsidRPr="009F349F" w:rsidRDefault="009F349F" w:rsidP="005B226D">
      <w:pPr>
        <w:spacing w:before="280" w:after="280"/>
        <w:rPr>
          <w:color w:val="FF0000"/>
        </w:rPr>
      </w:pPr>
      <w:r>
        <w:rPr>
          <w:color w:val="FF0000"/>
        </w:rPr>
        <w:t>Clears the command prompt window of any previous commands or text. Starts fresh.</w:t>
      </w:r>
    </w:p>
    <w:p w14:paraId="4EA1BAF5" w14:textId="77777777" w:rsidR="00140B4D" w:rsidRPr="000F1BAE" w:rsidRDefault="00140B4D" w:rsidP="002C6A56">
      <w:r w:rsidRPr="000F1BAE">
        <w:t xml:space="preserve">_______________________________________________________ </w:t>
      </w:r>
    </w:p>
    <w:p w14:paraId="4EA1BAFC" w14:textId="50A7FC48" w:rsidR="00140B4D" w:rsidRPr="000F1BAE" w:rsidRDefault="00140B4D" w:rsidP="00140B4D"/>
    <w:p w14:paraId="4EA1BAFD" w14:textId="12408671" w:rsidR="00327D3F" w:rsidRPr="000F1BAE" w:rsidRDefault="00A56D23" w:rsidP="00327D3F">
      <w:pPr>
        <w:pStyle w:val="NormalWeb"/>
        <w:rPr>
          <w:rFonts w:eastAsia="SimSun"/>
        </w:rPr>
      </w:pPr>
      <w:r w:rsidRPr="000F1BAE">
        <w:rPr>
          <w:rFonts w:eastAsia="SimSun"/>
          <w:b/>
          <w:bCs/>
          <w:i/>
          <w:iCs/>
        </w:rPr>
        <w:t>Exercise #6</w:t>
      </w:r>
      <w:r w:rsidR="00327D3F" w:rsidRPr="000F1BAE">
        <w:rPr>
          <w:rFonts w:eastAsia="SimSun"/>
        </w:rPr>
        <w:t xml:space="preserve">: </w:t>
      </w:r>
      <w:r w:rsidR="00327D3F" w:rsidRPr="00C875BA">
        <w:rPr>
          <w:rFonts w:eastAsia="SimSun"/>
          <w:b/>
        </w:rPr>
        <w:t>echo</w:t>
      </w:r>
    </w:p>
    <w:p w14:paraId="4EA1BAFE" w14:textId="77777777" w:rsidR="00327D3F" w:rsidRPr="000F1BAE" w:rsidRDefault="00327D3F" w:rsidP="00327D3F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0F1BAE">
        <w:rPr>
          <w:rFonts w:eastAsia="SimSun"/>
          <w:b/>
        </w:rPr>
        <w:t>Enter</w:t>
      </w:r>
    </w:p>
    <w:p w14:paraId="4EA1BAFF" w14:textId="11117F30" w:rsidR="00327D3F" w:rsidRPr="000F1BAE" w:rsidRDefault="00327D3F" w:rsidP="007165D1">
      <w:pPr>
        <w:spacing w:before="280" w:after="280"/>
        <w:ind w:left="720"/>
      </w:pPr>
      <w:r w:rsidRPr="000F1BAE">
        <w:rPr>
          <w:b/>
          <w:bCs/>
        </w:rPr>
        <w:t>Type in: echo</w:t>
      </w:r>
      <w:r w:rsidR="000F1BAE">
        <w:rPr>
          <w:b/>
          <w:bCs/>
        </w:rPr>
        <w:t xml:space="preserve"> </w:t>
      </w:r>
      <w:r w:rsidRPr="000F1BAE">
        <w:rPr>
          <w:b/>
          <w:bCs/>
        </w:rPr>
        <w:t xml:space="preserve"> /?</w:t>
      </w:r>
    </w:p>
    <w:p w14:paraId="4EA1BB00" w14:textId="239FF9AD" w:rsidR="00327D3F" w:rsidRDefault="00327D3F" w:rsidP="007165D1">
      <w:pPr>
        <w:spacing w:before="280" w:after="280"/>
      </w:pPr>
      <w:r w:rsidRPr="000F1BAE">
        <w:t xml:space="preserve">Read the help pages for the </w:t>
      </w:r>
      <w:r w:rsidRPr="000F1BAE">
        <w:rPr>
          <w:b/>
        </w:rPr>
        <w:t>echo</w:t>
      </w:r>
      <w:r w:rsidRPr="000F1BAE">
        <w:t xml:space="preserve"> command. What is the purpose/output of </w:t>
      </w:r>
      <w:r w:rsidRPr="000F1BAE">
        <w:rPr>
          <w:b/>
        </w:rPr>
        <w:t>echo</w:t>
      </w:r>
      <w:r w:rsidRPr="000F1BAE">
        <w:t xml:space="preserve"> command? </w:t>
      </w:r>
    </w:p>
    <w:p w14:paraId="4B3A1E50" w14:textId="1AA17C8D" w:rsidR="009F349F" w:rsidRPr="009F349F" w:rsidRDefault="009F349F" w:rsidP="007165D1">
      <w:pPr>
        <w:spacing w:before="280" w:after="280"/>
        <w:rPr>
          <w:color w:val="FF0000"/>
        </w:rPr>
      </w:pPr>
      <w:r>
        <w:rPr>
          <w:color w:val="FF0000"/>
        </w:rPr>
        <w:t xml:space="preserve">Displays if echo is on or </w:t>
      </w:r>
      <w:proofErr w:type="gramStart"/>
      <w:r>
        <w:rPr>
          <w:color w:val="FF0000"/>
        </w:rPr>
        <w:t>off, or</w:t>
      </w:r>
      <w:proofErr w:type="gramEnd"/>
      <w:r>
        <w:rPr>
          <w:color w:val="FF0000"/>
        </w:rPr>
        <w:t xml:space="preserve"> turns command-echoing on or off.</w:t>
      </w:r>
    </w:p>
    <w:p w14:paraId="4EA1BB01" w14:textId="77777777" w:rsidR="004D57E6" w:rsidRPr="000F1BAE" w:rsidRDefault="00327D3F" w:rsidP="007165D1">
      <w:r w:rsidRPr="000F1BAE">
        <w:lastRenderedPageBreak/>
        <w:t xml:space="preserve">_______________________________________________________ </w:t>
      </w:r>
    </w:p>
    <w:p w14:paraId="4EA1BB02" w14:textId="6A00B237" w:rsidR="00AF51FE" w:rsidRPr="00D45DD4" w:rsidRDefault="001F36E2" w:rsidP="00AF51FE">
      <w:pPr>
        <w:pStyle w:val="NormalWeb"/>
        <w:rPr>
          <w:rFonts w:eastAsia="SimSun"/>
          <w:b/>
        </w:rPr>
      </w:pPr>
      <w:r w:rsidRPr="000F1BAE">
        <w:rPr>
          <w:rFonts w:eastAsia="SimSun"/>
          <w:b/>
          <w:bCs/>
          <w:i/>
          <w:iCs/>
        </w:rPr>
        <w:t>Exercise #7</w:t>
      </w:r>
      <w:r w:rsidR="00D45DD4">
        <w:rPr>
          <w:rFonts w:eastAsia="SimSun"/>
        </w:rPr>
        <w:t xml:space="preserve">: </w:t>
      </w:r>
      <w:r w:rsidR="00AF51FE" w:rsidRPr="000F1BAE">
        <w:rPr>
          <w:rFonts w:eastAsia="SimSun"/>
        </w:rPr>
        <w:t xml:space="preserve"> </w:t>
      </w:r>
      <w:r w:rsidR="00AF51FE" w:rsidRPr="00D45DD4">
        <w:rPr>
          <w:rFonts w:eastAsia="SimSun"/>
          <w:b/>
        </w:rPr>
        <w:t>exit</w:t>
      </w:r>
    </w:p>
    <w:p w14:paraId="4EA1BB03" w14:textId="77777777" w:rsidR="00AF51FE" w:rsidRPr="000F1BAE" w:rsidRDefault="00AF51FE" w:rsidP="00AF51FE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</w:t>
      </w:r>
      <w:r w:rsidRPr="005C6CAC">
        <w:rPr>
          <w:rFonts w:eastAsia="SimSun"/>
        </w:rPr>
        <w:t>press Enter</w:t>
      </w:r>
    </w:p>
    <w:p w14:paraId="4EA1BB04" w14:textId="2D64A649" w:rsidR="00AF51FE" w:rsidRPr="000F1BAE" w:rsidRDefault="00AF51FE" w:rsidP="00E93521">
      <w:pPr>
        <w:spacing w:before="280" w:after="280"/>
      </w:pPr>
      <w:r w:rsidRPr="00E93521">
        <w:rPr>
          <w:b/>
          <w:bCs/>
        </w:rPr>
        <w:t xml:space="preserve">Type in: </w:t>
      </w:r>
      <w:r w:rsidR="00120E44" w:rsidRPr="00E93521">
        <w:rPr>
          <w:b/>
          <w:bCs/>
        </w:rPr>
        <w:t>exit /</w:t>
      </w:r>
      <w:r w:rsidRPr="00E93521">
        <w:rPr>
          <w:b/>
          <w:bCs/>
        </w:rPr>
        <w:t>?</w:t>
      </w:r>
    </w:p>
    <w:p w14:paraId="4EA1BB05" w14:textId="543036C9" w:rsidR="00AF51FE" w:rsidRDefault="00AF51FE" w:rsidP="00E93521">
      <w:pPr>
        <w:spacing w:before="280" w:after="280"/>
      </w:pPr>
      <w:r w:rsidRPr="000F1BAE">
        <w:t xml:space="preserve">Read the help pages for the </w:t>
      </w:r>
      <w:r w:rsidRPr="000F1BAE">
        <w:rPr>
          <w:b/>
        </w:rPr>
        <w:t>echo</w:t>
      </w:r>
      <w:r w:rsidRPr="000F1BAE">
        <w:t xml:space="preserve"> command. What is the purpose/output of </w:t>
      </w:r>
      <w:r w:rsidR="00B539F5">
        <w:t xml:space="preserve">the </w:t>
      </w:r>
      <w:r w:rsidRPr="000F1BAE">
        <w:rPr>
          <w:b/>
        </w:rPr>
        <w:t>exit</w:t>
      </w:r>
      <w:r w:rsidRPr="000F1BAE">
        <w:t xml:space="preserve"> command? </w:t>
      </w:r>
    </w:p>
    <w:p w14:paraId="58B29A9B" w14:textId="09A732D6" w:rsidR="009F349F" w:rsidRPr="009F349F" w:rsidRDefault="009F349F" w:rsidP="00E93521">
      <w:pPr>
        <w:spacing w:before="280" w:after="280"/>
        <w:rPr>
          <w:color w:val="FF0000"/>
        </w:rPr>
      </w:pPr>
      <w:r>
        <w:rPr>
          <w:color w:val="FF0000"/>
        </w:rPr>
        <w:t>Closes command prompt. Exits the program.</w:t>
      </w:r>
    </w:p>
    <w:p w14:paraId="4EA1BB07" w14:textId="1BFFD0E3" w:rsidR="00AF51FE" w:rsidRPr="000F1BAE" w:rsidRDefault="00AF51FE" w:rsidP="00E93521">
      <w:r w:rsidRPr="000F1BAE">
        <w:t xml:space="preserve">_______________________________________________________ </w:t>
      </w:r>
    </w:p>
    <w:p w14:paraId="4EA1BB08" w14:textId="77CDF6C0" w:rsidR="00AF51FE" w:rsidRPr="00BC703E" w:rsidRDefault="001F36E2" w:rsidP="00AF51FE">
      <w:pPr>
        <w:pStyle w:val="NormalWeb"/>
        <w:rPr>
          <w:rFonts w:eastAsia="SimSun"/>
          <w:b/>
        </w:rPr>
      </w:pPr>
      <w:r w:rsidRPr="000F1BAE">
        <w:rPr>
          <w:rFonts w:eastAsia="SimSun"/>
          <w:b/>
          <w:bCs/>
          <w:i/>
          <w:iCs/>
        </w:rPr>
        <w:t>Exercise #8</w:t>
      </w:r>
      <w:r w:rsidR="00E93521">
        <w:rPr>
          <w:rFonts w:eastAsia="SimSun"/>
        </w:rPr>
        <w:t xml:space="preserve">: </w:t>
      </w:r>
      <w:r w:rsidR="00AF51FE" w:rsidRPr="000F1BAE">
        <w:rPr>
          <w:rFonts w:eastAsia="SimSun"/>
        </w:rPr>
        <w:t xml:space="preserve"> </w:t>
      </w:r>
      <w:r w:rsidR="00AF51FE" w:rsidRPr="00BC703E">
        <w:rPr>
          <w:rFonts w:eastAsia="SimSun"/>
          <w:b/>
        </w:rPr>
        <w:t>net</w:t>
      </w:r>
    </w:p>
    <w:p w14:paraId="4EA1BB09" w14:textId="77777777" w:rsidR="00AF51FE" w:rsidRPr="000F1BAE" w:rsidRDefault="00AF51FE" w:rsidP="00AF51FE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0F1BAE">
        <w:rPr>
          <w:rFonts w:eastAsia="SimSun"/>
          <w:b/>
        </w:rPr>
        <w:t>Enter</w:t>
      </w:r>
    </w:p>
    <w:p w14:paraId="4EA1BB0A" w14:textId="48804346" w:rsidR="00AF51FE" w:rsidRPr="00046CCA" w:rsidRDefault="00AF51FE" w:rsidP="00B82C9D">
      <w:pPr>
        <w:pStyle w:val="ListParagraph"/>
        <w:numPr>
          <w:ilvl w:val="0"/>
          <w:numId w:val="35"/>
        </w:numPr>
        <w:spacing w:before="280" w:after="280"/>
        <w:rPr>
          <w:rFonts w:ascii="Times New Roman" w:hAnsi="Times New Roman" w:cs="Times New Roman"/>
        </w:rPr>
      </w:pPr>
      <w:r w:rsidRPr="00046CCA">
        <w:rPr>
          <w:rFonts w:ascii="Times New Roman" w:hAnsi="Times New Roman" w:cs="Times New Roman"/>
          <w:b/>
          <w:bCs/>
        </w:rPr>
        <w:t>Type in: net /?</w:t>
      </w:r>
    </w:p>
    <w:p w14:paraId="4EA1BB0B" w14:textId="5409FBCF" w:rsidR="00AF51FE" w:rsidRDefault="00AF51FE" w:rsidP="00E119F0">
      <w:pPr>
        <w:spacing w:before="280" w:after="280"/>
        <w:ind w:left="360"/>
      </w:pPr>
      <w:r w:rsidRPr="000F1BAE">
        <w:t xml:space="preserve">Read the help pages for the </w:t>
      </w:r>
      <w:r w:rsidRPr="000F1BAE">
        <w:rPr>
          <w:b/>
        </w:rPr>
        <w:t>net</w:t>
      </w:r>
      <w:r w:rsidRPr="000F1BAE">
        <w:t xml:space="preserve"> command. What is the purpose/output of </w:t>
      </w:r>
      <w:r w:rsidRPr="000F1BAE">
        <w:rPr>
          <w:b/>
        </w:rPr>
        <w:t>net</w:t>
      </w:r>
      <w:r w:rsidRPr="000F1BAE">
        <w:t xml:space="preserve"> command? </w:t>
      </w:r>
    </w:p>
    <w:p w14:paraId="1E0E06D9" w14:textId="21A9F6B7" w:rsidR="009F349F" w:rsidRPr="009F349F" w:rsidRDefault="000E5590" w:rsidP="00E119F0">
      <w:pPr>
        <w:spacing w:before="280" w:after="280"/>
        <w:ind w:left="360"/>
        <w:rPr>
          <w:color w:val="FF0000"/>
        </w:rPr>
      </w:pPr>
      <w:r>
        <w:rPr>
          <w:color w:val="FF0000"/>
        </w:rPr>
        <w:t>The keyword NET specifies Windows commands. Gives other options such as accounts, config, computer, file, etc.</w:t>
      </w:r>
    </w:p>
    <w:p w14:paraId="4EA1BB0C" w14:textId="77777777" w:rsidR="00AF51FE" w:rsidRPr="000F1BAE" w:rsidRDefault="00AF51FE" w:rsidP="00E119F0">
      <w:r w:rsidRPr="000F1BAE">
        <w:t xml:space="preserve">_______________________________________________________ </w:t>
      </w:r>
    </w:p>
    <w:p w14:paraId="4EA1BB0D" w14:textId="18397823" w:rsidR="00AF51FE" w:rsidRPr="000F1BAE" w:rsidRDefault="00AF51FE" w:rsidP="00AF51FE"/>
    <w:p w14:paraId="6FC2A430" w14:textId="324F8BE2" w:rsidR="002F76F8" w:rsidRPr="000F1BAE" w:rsidRDefault="002F76F8" w:rsidP="00AF51FE">
      <w:r w:rsidRPr="000F1BAE">
        <w:t>Exercise #9 ipconfig</w:t>
      </w:r>
    </w:p>
    <w:p w14:paraId="7A2811E0" w14:textId="6E3CAD52" w:rsidR="002F76F8" w:rsidRPr="000F1BAE" w:rsidRDefault="002F76F8" w:rsidP="002F76F8">
      <w:pPr>
        <w:pStyle w:val="NormalWeb"/>
        <w:rPr>
          <w:rFonts w:eastAsia="SimSun"/>
          <w:b/>
        </w:rPr>
      </w:pPr>
      <w:r w:rsidRPr="000F1BAE">
        <w:rPr>
          <w:rFonts w:eastAsia="SimSun"/>
        </w:rPr>
        <w:t xml:space="preserve">Type the following command and press </w:t>
      </w:r>
      <w:r w:rsidRPr="00E119F0">
        <w:rPr>
          <w:rFonts w:eastAsia="SimSun"/>
        </w:rPr>
        <w:t>Enter</w:t>
      </w:r>
    </w:p>
    <w:p w14:paraId="4EE50B63" w14:textId="6DB0060D" w:rsidR="002F76F8" w:rsidRPr="00E119F0" w:rsidRDefault="002F76F8" w:rsidP="00E119F0">
      <w:pPr>
        <w:rPr>
          <w:b/>
        </w:rPr>
      </w:pPr>
      <w:r w:rsidRPr="00E119F0">
        <w:rPr>
          <w:b/>
        </w:rPr>
        <w:t>Type in: ipconfig /?</w:t>
      </w:r>
    </w:p>
    <w:p w14:paraId="51EF7EFD" w14:textId="106A818E" w:rsidR="002F76F8" w:rsidRDefault="002F76F8" w:rsidP="00E119F0">
      <w:r w:rsidRPr="00E119F0">
        <w:t>Read the help pages for the ipconfig command. What is the purpose/output of the ipconfig command?</w:t>
      </w:r>
    </w:p>
    <w:p w14:paraId="1427CA4F" w14:textId="486E2DFD" w:rsidR="002F76F8" w:rsidRDefault="002F76F8" w:rsidP="002F7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7231E" w14:textId="18E4047E" w:rsidR="000E5590" w:rsidRPr="000E5590" w:rsidRDefault="000E5590" w:rsidP="002F76F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Gives information about your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allows you to see all connections connected to your device.</w:t>
      </w:r>
    </w:p>
    <w:p w14:paraId="66FE1D47" w14:textId="0ED89D8D" w:rsidR="002F76F8" w:rsidRPr="00E119F0" w:rsidRDefault="002F76F8" w:rsidP="00E119F0">
      <w:r w:rsidRPr="00E119F0">
        <w:t>______________________________________________________________</w:t>
      </w:r>
    </w:p>
    <w:p w14:paraId="21C2292C" w14:textId="77777777" w:rsidR="00676AF1" w:rsidRPr="00676AF1" w:rsidRDefault="00676AF1" w:rsidP="00676A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0D6E2" w14:textId="7D969325" w:rsidR="00676AF1" w:rsidRPr="00E119F0" w:rsidRDefault="00676AF1" w:rsidP="00E119F0">
      <w:pPr>
        <w:rPr>
          <w:b/>
        </w:rPr>
      </w:pPr>
      <w:r w:rsidRPr="00E119F0">
        <w:rPr>
          <w:b/>
        </w:rPr>
        <w:t xml:space="preserve">Type </w:t>
      </w:r>
      <w:r w:rsidR="001A7DD6" w:rsidRPr="00E119F0">
        <w:rPr>
          <w:b/>
        </w:rPr>
        <w:t>in:</w:t>
      </w:r>
      <w:r w:rsidRPr="00E119F0">
        <w:rPr>
          <w:b/>
        </w:rPr>
        <w:t xml:space="preserve"> </w:t>
      </w:r>
      <w:r w:rsidR="00AC3A19" w:rsidRPr="00E119F0">
        <w:rPr>
          <w:b/>
        </w:rPr>
        <w:t>ipconfig /</w:t>
      </w:r>
      <w:proofErr w:type="spellStart"/>
      <w:r w:rsidR="00AC3A19" w:rsidRPr="00E119F0">
        <w:rPr>
          <w:b/>
        </w:rPr>
        <w:t>flushdns</w:t>
      </w:r>
      <w:proofErr w:type="spellEnd"/>
      <w:r w:rsidR="00AC3A19" w:rsidRPr="00E119F0">
        <w:rPr>
          <w:b/>
        </w:rPr>
        <w:t xml:space="preserve"> /?</w:t>
      </w:r>
    </w:p>
    <w:p w14:paraId="24F16596" w14:textId="7E8D274B" w:rsidR="00AC3A19" w:rsidRDefault="00AC3A19" w:rsidP="00E119F0">
      <w:r w:rsidRPr="00E119F0">
        <w:t>Read the help pages for the ipconfig command. What is the purpose/output of the ipconfig /</w:t>
      </w:r>
      <w:proofErr w:type="spellStart"/>
      <w:r w:rsidRPr="00E119F0">
        <w:t>flushdns</w:t>
      </w:r>
      <w:proofErr w:type="spellEnd"/>
      <w:r w:rsidRPr="00E119F0">
        <w:t xml:space="preserve"> command?</w:t>
      </w:r>
    </w:p>
    <w:p w14:paraId="08295A11" w14:textId="3E618758" w:rsidR="000E5590" w:rsidRPr="000E5590" w:rsidRDefault="000E5590" w:rsidP="00E119F0">
      <w:pPr>
        <w:rPr>
          <w:color w:val="FF0000"/>
        </w:rPr>
      </w:pPr>
      <w:r>
        <w:rPr>
          <w:color w:val="FF0000"/>
        </w:rPr>
        <w:lastRenderedPageBreak/>
        <w:t>Purges the DNS Revolver cache.</w:t>
      </w:r>
    </w:p>
    <w:p w14:paraId="4F429B70" w14:textId="02DE7FBA" w:rsidR="00AC3A19" w:rsidRPr="00676AF1" w:rsidRDefault="001E440E" w:rsidP="00E119F0">
      <w:r>
        <w:t>______________________________________________________________________</w:t>
      </w:r>
    </w:p>
    <w:p w14:paraId="7181F9DF" w14:textId="77777777" w:rsidR="0078028E" w:rsidRDefault="0078028E" w:rsidP="00872161">
      <w:pPr>
        <w:widowControl/>
        <w:suppressAutoHyphens w:val="0"/>
        <w:spacing w:after="209" w:line="268" w:lineRule="auto"/>
        <w:ind w:left="-15"/>
        <w:rPr>
          <w:b/>
          <w:bCs/>
          <w:iCs/>
        </w:rPr>
      </w:pPr>
    </w:p>
    <w:p w14:paraId="14BF9EDD" w14:textId="52FDE689" w:rsidR="00872161" w:rsidRDefault="00872161" w:rsidP="00872161">
      <w:pPr>
        <w:widowControl/>
        <w:suppressAutoHyphens w:val="0"/>
        <w:spacing w:after="209" w:line="268" w:lineRule="auto"/>
        <w:ind w:left="-15"/>
        <w:rPr>
          <w:b/>
          <w:bCs/>
          <w:iCs/>
        </w:rPr>
      </w:pPr>
      <w:r w:rsidRPr="00872161">
        <w:rPr>
          <w:b/>
          <w:bCs/>
          <w:iCs/>
        </w:rPr>
        <w:t>Type in: color /?</w:t>
      </w:r>
    </w:p>
    <w:p w14:paraId="7367B8F1" w14:textId="6E55F74F" w:rsidR="0078028E" w:rsidRDefault="00872161" w:rsidP="0078028E">
      <w:pPr>
        <w:widowControl/>
        <w:suppressAutoHyphens w:val="0"/>
        <w:spacing w:after="209" w:line="268" w:lineRule="auto"/>
        <w:ind w:left="-15"/>
      </w:pPr>
      <w:r w:rsidRPr="00E119F0">
        <w:t>Read</w:t>
      </w:r>
      <w:r>
        <w:t xml:space="preserve"> the help pages for the color</w:t>
      </w:r>
      <w:r w:rsidRPr="00E119F0">
        <w:t xml:space="preserve"> command. What is the purpose/output of the</w:t>
      </w:r>
      <w:r>
        <w:t xml:space="preserve"> color </w:t>
      </w:r>
      <w:proofErr w:type="gramStart"/>
      <w:r>
        <w:t>command</w:t>
      </w:r>
      <w:proofErr w:type="gramEnd"/>
    </w:p>
    <w:p w14:paraId="72FD7B0C" w14:textId="1CADD67B" w:rsidR="009F349F" w:rsidRPr="009F349F" w:rsidRDefault="009F349F" w:rsidP="0078028E">
      <w:pPr>
        <w:widowControl/>
        <w:suppressAutoHyphens w:val="0"/>
        <w:spacing w:after="209" w:line="268" w:lineRule="auto"/>
        <w:ind w:left="-15"/>
        <w:rPr>
          <w:color w:val="FF0000"/>
        </w:rPr>
      </w:pPr>
      <w:r>
        <w:rPr>
          <w:color w:val="FF0000"/>
        </w:rPr>
        <w:t>Shows the colors and their corresponding letters/numbers in order to change the color of the command prompt text.</w:t>
      </w:r>
    </w:p>
    <w:p w14:paraId="1C096B94" w14:textId="07F23F01" w:rsidR="00872161" w:rsidRPr="0078028E" w:rsidRDefault="00BF33BE" w:rsidP="0078028E">
      <w:pPr>
        <w:widowControl/>
        <w:suppressAutoHyphens w:val="0"/>
        <w:spacing w:after="209" w:line="268" w:lineRule="auto"/>
        <w:ind w:left="-15"/>
      </w:pPr>
      <w:r>
        <w:rPr>
          <w:b/>
          <w:bCs/>
          <w:iCs/>
          <w:noProof/>
          <w:lang w:eastAsia="en-US"/>
        </w:rPr>
        <w:t>______________________________________________________________________</w:t>
      </w:r>
    </w:p>
    <w:p w14:paraId="7518F274" w14:textId="77777777" w:rsidR="00872161" w:rsidRDefault="00872161" w:rsidP="002A275F">
      <w:pPr>
        <w:widowControl/>
        <w:suppressAutoHyphens w:val="0"/>
        <w:spacing w:after="209" w:line="268" w:lineRule="auto"/>
        <w:ind w:left="-15"/>
        <w:rPr>
          <w:b/>
          <w:bCs/>
          <w:i/>
          <w:iCs/>
        </w:rPr>
      </w:pPr>
    </w:p>
    <w:p w14:paraId="4EA1BB0E" w14:textId="1EAD300C" w:rsidR="002A275F" w:rsidRPr="000F1BAE" w:rsidRDefault="00912710" w:rsidP="002A275F">
      <w:pPr>
        <w:widowControl/>
        <w:suppressAutoHyphens w:val="0"/>
        <w:spacing w:after="209" w:line="268" w:lineRule="auto"/>
        <w:ind w:left="-15"/>
      </w:pPr>
      <w:r w:rsidRPr="000F1BAE">
        <w:rPr>
          <w:b/>
          <w:bCs/>
          <w:i/>
          <w:iCs/>
        </w:rPr>
        <w:t>Part 2</w:t>
      </w:r>
      <w:r w:rsidR="002A275F" w:rsidRPr="00541A06">
        <w:rPr>
          <w:b/>
        </w:rPr>
        <w:t>: Writing a S</w:t>
      </w:r>
      <w:r w:rsidR="009F48D3">
        <w:rPr>
          <w:b/>
        </w:rPr>
        <w:t>i</w:t>
      </w:r>
      <w:r w:rsidR="002A275F" w:rsidRPr="00541A06">
        <w:rPr>
          <w:b/>
        </w:rPr>
        <w:t>mple Batch Program</w:t>
      </w:r>
    </w:p>
    <w:p w14:paraId="4EA1BB0F" w14:textId="110DD497" w:rsidR="002A275F" w:rsidRPr="000F1BAE" w:rsidRDefault="002A275F" w:rsidP="002A275F">
      <w:pPr>
        <w:widowControl/>
        <w:suppressAutoHyphens w:val="0"/>
        <w:spacing w:after="209" w:line="268" w:lineRule="auto"/>
        <w:ind w:left="-15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lang w:eastAsia="en-US"/>
        </w:rPr>
        <w:t xml:space="preserve"> Batch files are used to automate everyday tasks such as helping a computer technici</w:t>
      </w:r>
      <w:r w:rsidR="000F1BAE">
        <w:rPr>
          <w:rFonts w:eastAsia="Calibri"/>
          <w:color w:val="000000"/>
          <w:lang w:eastAsia="en-US"/>
        </w:rPr>
        <w:t>an, network administrator, or a</w:t>
      </w:r>
      <w:r w:rsidRPr="000F1BAE">
        <w:rPr>
          <w:rFonts w:eastAsia="Calibri"/>
          <w:color w:val="000000"/>
          <w:lang w:eastAsia="en-US"/>
        </w:rPr>
        <w:t xml:space="preserve"> computer programmer diagnose a networking issue or shorten the time it takes to everyday tasks such as compile Java programs.  </w:t>
      </w:r>
    </w:p>
    <w:p w14:paraId="4EA1BB10" w14:textId="77777777" w:rsidR="002A275F" w:rsidRPr="000F1BAE" w:rsidRDefault="002A275F" w:rsidP="002A275F">
      <w:pPr>
        <w:widowControl/>
        <w:suppressAutoHyphens w:val="0"/>
        <w:spacing w:after="220" w:line="259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u w:val="single" w:color="000000"/>
          <w:lang w:eastAsia="en-US"/>
        </w:rPr>
        <w:t>Procedure:</w:t>
      </w:r>
      <w:r w:rsidRPr="000F1BAE">
        <w:rPr>
          <w:rFonts w:eastAsia="Calibri"/>
          <w:b/>
          <w:color w:val="000000"/>
          <w:lang w:eastAsia="en-US"/>
        </w:rPr>
        <w:t xml:space="preserve"> </w:t>
      </w:r>
    </w:p>
    <w:p w14:paraId="4EA1BB11" w14:textId="4BF8A90F" w:rsidR="002A275F" w:rsidRPr="000F1BAE" w:rsidRDefault="00C21D3C" w:rsidP="002A275F">
      <w:pPr>
        <w:widowControl/>
        <w:suppressAutoHyphens w:val="0"/>
        <w:spacing w:after="285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The first part is to create</w:t>
      </w:r>
      <w:r w:rsidR="002A275F" w:rsidRPr="000F1BAE">
        <w:rPr>
          <w:rFonts w:eastAsia="Calibri"/>
          <w:color w:val="000000"/>
          <w:lang w:eastAsia="en-US"/>
        </w:rPr>
        <w:t xml:space="preserve"> a batch file </w:t>
      </w:r>
      <w:r w:rsidR="007B6250">
        <w:rPr>
          <w:rFonts w:eastAsia="Calibri"/>
          <w:color w:val="000000"/>
          <w:lang w:eastAsia="en-US"/>
        </w:rPr>
        <w:t xml:space="preserve">that </w:t>
      </w:r>
      <w:r w:rsidR="002A275F" w:rsidRPr="000F1BAE">
        <w:rPr>
          <w:rFonts w:eastAsia="Calibri"/>
          <w:color w:val="000000"/>
          <w:lang w:eastAsia="en-US"/>
        </w:rPr>
        <w:t xml:space="preserve">allows you to test your network adaptor and see if you are connected to a network. </w:t>
      </w:r>
    </w:p>
    <w:p w14:paraId="4EA1BB12" w14:textId="71334189" w:rsidR="002A275F" w:rsidRPr="000F1BAE" w:rsidRDefault="009F48D3" w:rsidP="002A275F">
      <w:pPr>
        <w:widowControl/>
        <w:suppressAutoHyphens w:val="0"/>
        <w:spacing w:after="252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There are a few</w:t>
      </w:r>
      <w:r w:rsidR="002A275F" w:rsidRPr="000F1BAE">
        <w:rPr>
          <w:rFonts w:eastAsia="Calibri"/>
          <w:color w:val="000000"/>
          <w:lang w:eastAsia="en-US"/>
        </w:rPr>
        <w:t xml:space="preserve"> simple commands I want to familiarize you with for this program. Commands are </w:t>
      </w:r>
      <w:r w:rsidR="002A275F" w:rsidRPr="007816BA">
        <w:rPr>
          <w:rFonts w:eastAsia="Calibri"/>
          <w:b/>
          <w:color w:val="000000"/>
          <w:lang w:eastAsia="en-US"/>
        </w:rPr>
        <w:t>NOT case sensitive</w:t>
      </w:r>
      <w:r w:rsidR="002A275F" w:rsidRPr="000F1BAE">
        <w:rPr>
          <w:rFonts w:eastAsia="Calibri"/>
          <w:color w:val="000000"/>
          <w:lang w:eastAsia="en-US"/>
        </w:rPr>
        <w:t xml:space="preserve">. </w:t>
      </w:r>
    </w:p>
    <w:p w14:paraId="4EA1BB13" w14:textId="77777777" w:rsidR="002A275F" w:rsidRPr="000F1BAE" w:rsidRDefault="002A275F" w:rsidP="002A275F">
      <w:pPr>
        <w:widowControl/>
        <w:suppressAutoHyphens w:val="0"/>
        <w:spacing w:after="248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 xml:space="preserve">TITLE </w:t>
      </w:r>
      <w:r w:rsidRPr="000F1BAE">
        <w:rPr>
          <w:rFonts w:eastAsia="Calibri"/>
          <w:color w:val="000000"/>
          <w:lang w:eastAsia="en-US"/>
        </w:rPr>
        <w:t xml:space="preserve">- The Window name for the BAT file. </w:t>
      </w:r>
    </w:p>
    <w:p w14:paraId="4EA1BB14" w14:textId="41A22CC8" w:rsidR="002A275F" w:rsidRPr="000F1BAE" w:rsidRDefault="002A275F" w:rsidP="002A275F">
      <w:pPr>
        <w:widowControl/>
        <w:suppressAutoHyphens w:val="0"/>
        <w:spacing w:after="255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 xml:space="preserve">ECHO </w:t>
      </w:r>
      <w:r w:rsidRPr="000F1BAE">
        <w:rPr>
          <w:rFonts w:eastAsia="Calibri"/>
          <w:color w:val="000000"/>
          <w:lang w:eastAsia="en-US"/>
        </w:rPr>
        <w:t xml:space="preserve">- the “print” statement for BAT files. Anything following the word ECHO will be displayed in the command prompt as text, on its line. </w:t>
      </w:r>
    </w:p>
    <w:p w14:paraId="4EA1BB15" w14:textId="77777777" w:rsidR="002A275F" w:rsidRPr="000F1BAE" w:rsidRDefault="002A275F" w:rsidP="002A275F">
      <w:pPr>
        <w:widowControl/>
        <w:suppressAutoHyphens w:val="0"/>
        <w:spacing w:after="255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>ECHO OFF</w:t>
      </w:r>
      <w:r w:rsidRPr="000F1BAE">
        <w:rPr>
          <w:rFonts w:eastAsia="Calibri"/>
          <w:color w:val="000000"/>
          <w:lang w:eastAsia="en-US"/>
        </w:rPr>
        <w:t xml:space="preserve"> – BATCH FILE writers typically put this at the beginning of their files. It means that the program won’t show the command that you told it to run while it’s</w:t>
      </w:r>
      <w:r w:rsidR="009C1C79" w:rsidRPr="000F1BAE">
        <w:rPr>
          <w:rFonts w:eastAsia="Calibri"/>
          <w:color w:val="000000"/>
          <w:lang w:eastAsia="en-US"/>
        </w:rPr>
        <w:t xml:space="preserve"> </w:t>
      </w:r>
      <w:r w:rsidRPr="000F1BAE">
        <w:rPr>
          <w:rFonts w:eastAsia="Calibri"/>
          <w:color w:val="000000"/>
          <w:lang w:eastAsia="en-US"/>
        </w:rPr>
        <w:t xml:space="preserve">running – it’ll just run the command. I’d recommend that after you run this test program, you try removing this line from your code to see what happens. </w:t>
      </w:r>
    </w:p>
    <w:p w14:paraId="4EA1BB16" w14:textId="77777777" w:rsidR="002A275F" w:rsidRPr="000F1BAE" w:rsidRDefault="002A275F" w:rsidP="002A275F">
      <w:pPr>
        <w:widowControl/>
        <w:suppressAutoHyphens w:val="0"/>
        <w:spacing w:after="253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 xml:space="preserve">PAUSE </w:t>
      </w:r>
      <w:r w:rsidRPr="000F1BAE">
        <w:rPr>
          <w:rFonts w:eastAsia="Calibri"/>
          <w:color w:val="000000"/>
          <w:lang w:eastAsia="en-US"/>
        </w:rPr>
        <w:t>- This outputs the “</w:t>
      </w:r>
      <w:r w:rsidRPr="00B774B6">
        <w:rPr>
          <w:rFonts w:eastAsia="Calibri"/>
          <w:b/>
          <w:i/>
          <w:color w:val="000000"/>
          <w:lang w:eastAsia="en-US"/>
        </w:rPr>
        <w:t>press any key to continue…</w:t>
      </w:r>
      <w:r w:rsidRPr="00B774B6">
        <w:rPr>
          <w:rFonts w:eastAsia="Calibri"/>
          <w:b/>
          <w:color w:val="000000"/>
          <w:lang w:eastAsia="en-US"/>
        </w:rPr>
        <w:t>”</w:t>
      </w:r>
      <w:r w:rsidRPr="000F1BAE">
        <w:rPr>
          <w:rFonts w:eastAsia="Calibri"/>
          <w:color w:val="000000"/>
          <w:lang w:eastAsia="en-US"/>
        </w:rPr>
        <w:t xml:space="preserve"> message that you’ve seen all too many times. It’s helpful because it pauses the batch file execution. If you don’t put this in your program, everything will </w:t>
      </w:r>
      <w:r w:rsidRPr="00B774B6">
        <w:rPr>
          <w:rFonts w:eastAsia="Calibri"/>
          <w:b/>
          <w:color w:val="000000"/>
          <w:lang w:eastAsia="en-US"/>
        </w:rPr>
        <w:t xml:space="preserve">speed </w:t>
      </w:r>
      <w:r w:rsidRPr="000F1BAE">
        <w:rPr>
          <w:rFonts w:eastAsia="Calibri"/>
          <w:color w:val="000000"/>
          <w:lang w:eastAsia="en-US"/>
        </w:rPr>
        <w:t xml:space="preserve">by and end before you can see it. Programmers typically put this in batch files to give the user a chance to review the material on the screen before continuing. </w:t>
      </w:r>
    </w:p>
    <w:p w14:paraId="4EA1BB17" w14:textId="77777777" w:rsidR="002A275F" w:rsidRPr="000F1BAE" w:rsidRDefault="002A275F" w:rsidP="002A275F">
      <w:pPr>
        <w:widowControl/>
        <w:suppressAutoHyphens w:val="0"/>
        <w:spacing w:after="248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lastRenderedPageBreak/>
        <w:t xml:space="preserve">CLS </w:t>
      </w:r>
      <w:r w:rsidRPr="000F1BAE">
        <w:rPr>
          <w:rFonts w:eastAsia="Calibri"/>
          <w:color w:val="000000"/>
          <w:lang w:eastAsia="en-US"/>
        </w:rPr>
        <w:t xml:space="preserve">- Clears the CMD window  </w:t>
      </w:r>
    </w:p>
    <w:p w14:paraId="4EA1BB18" w14:textId="77777777" w:rsidR="002A275F" w:rsidRPr="000F1BAE" w:rsidRDefault="002A275F" w:rsidP="002A275F">
      <w:pPr>
        <w:widowControl/>
        <w:suppressAutoHyphens w:val="0"/>
        <w:spacing w:after="248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>IPCONFIG</w:t>
      </w:r>
      <w:r w:rsidRPr="000F1BAE">
        <w:rPr>
          <w:rFonts w:eastAsia="Calibri"/>
          <w:color w:val="000000"/>
          <w:lang w:eastAsia="en-US"/>
        </w:rPr>
        <w:t xml:space="preserve"> – Outputs network information into your CMD box  </w:t>
      </w:r>
    </w:p>
    <w:p w14:paraId="4EA1BB19" w14:textId="4C6360D6" w:rsidR="002A275F" w:rsidRPr="000F1BAE" w:rsidRDefault="000F1BAE" w:rsidP="000F1BAE">
      <w:pPr>
        <w:widowControl/>
        <w:suppressAutoHyphens w:val="0"/>
        <w:spacing w:after="252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WHOAMI</w:t>
      </w:r>
      <w:r w:rsidR="002A275F" w:rsidRPr="000F1BAE">
        <w:rPr>
          <w:rFonts w:eastAsia="Calibri"/>
          <w:b/>
          <w:color w:val="000000"/>
          <w:lang w:eastAsia="en-US"/>
        </w:rPr>
        <w:t xml:space="preserve"> </w:t>
      </w:r>
      <w:r w:rsidR="002A275F" w:rsidRPr="000F1BAE">
        <w:rPr>
          <w:rFonts w:eastAsia="Calibri"/>
          <w:color w:val="000000"/>
          <w:lang w:eastAsia="en-US"/>
        </w:rPr>
        <w:t xml:space="preserve">- </w:t>
      </w:r>
      <w:r w:rsidRPr="000F1BAE">
        <w:rPr>
          <w:rFonts w:eastAsia="Calibri"/>
          <w:color w:val="000000"/>
          <w:lang w:eastAsia="en-US"/>
        </w:rPr>
        <w:t xml:space="preserve">This utility can be used to get </w:t>
      </w:r>
      <w:r w:rsidR="007B6250">
        <w:rPr>
          <w:rFonts w:eastAsia="Calibri"/>
          <w:color w:val="000000"/>
          <w:lang w:eastAsia="en-US"/>
        </w:rPr>
        <w:t xml:space="preserve">a </w:t>
      </w:r>
      <w:r>
        <w:rPr>
          <w:rFonts w:eastAsia="Calibri"/>
          <w:color w:val="000000"/>
          <w:lang w:eastAsia="en-US"/>
        </w:rPr>
        <w:t xml:space="preserve">user name and group information </w:t>
      </w:r>
      <w:r w:rsidRPr="000F1BAE">
        <w:rPr>
          <w:rFonts w:eastAsia="Calibri"/>
          <w:color w:val="000000"/>
          <w:lang w:eastAsia="en-US"/>
        </w:rPr>
        <w:t>along with the respective security identifiers (SID), claims, privileges, log</w:t>
      </w:r>
      <w:r w:rsidR="007B6250">
        <w:rPr>
          <w:rFonts w:eastAsia="Calibri"/>
          <w:color w:val="000000"/>
          <w:lang w:eastAsia="en-US"/>
        </w:rPr>
        <w:t>i</w:t>
      </w:r>
      <w:r w:rsidRPr="000F1BAE">
        <w:rPr>
          <w:rFonts w:eastAsia="Calibri"/>
          <w:color w:val="000000"/>
          <w:lang w:eastAsia="en-US"/>
        </w:rPr>
        <w:t>n identifier (logon ID) for the current user</w:t>
      </w:r>
      <w:r>
        <w:rPr>
          <w:rFonts w:eastAsia="Calibri"/>
          <w:color w:val="000000"/>
          <w:lang w:eastAsia="en-US"/>
        </w:rPr>
        <w:t xml:space="preserve"> </w:t>
      </w:r>
      <w:r w:rsidRPr="000F1BAE">
        <w:rPr>
          <w:rFonts w:eastAsia="Calibri"/>
          <w:color w:val="000000"/>
          <w:lang w:eastAsia="en-US"/>
        </w:rPr>
        <w:t>on the local system.</w:t>
      </w:r>
      <w:r w:rsidR="002A275F" w:rsidRPr="000F1BAE">
        <w:rPr>
          <w:rFonts w:eastAsia="Calibri"/>
          <w:color w:val="000000"/>
          <w:lang w:eastAsia="en-US"/>
        </w:rPr>
        <w:t xml:space="preserve"> </w:t>
      </w:r>
    </w:p>
    <w:p w14:paraId="4EA1BB1A" w14:textId="77777777" w:rsidR="002A275F" w:rsidRPr="000F1BAE" w:rsidRDefault="002A275F" w:rsidP="002A275F">
      <w:pPr>
        <w:widowControl/>
        <w:suppressAutoHyphens w:val="0"/>
        <w:spacing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 xml:space="preserve">SET </w:t>
      </w:r>
      <w:r w:rsidRPr="000F1BAE">
        <w:rPr>
          <w:rFonts w:eastAsia="Calibri"/>
          <w:color w:val="000000"/>
          <w:lang w:eastAsia="en-US"/>
        </w:rPr>
        <w:t xml:space="preserve">– Sets a variable. If you want to see what the content of a variable, use the echo command. </w:t>
      </w:r>
    </w:p>
    <w:p w14:paraId="4EA1BB1B" w14:textId="7F92ABA7" w:rsidR="002A275F" w:rsidRPr="000F1BAE" w:rsidRDefault="002A275F" w:rsidP="002A275F">
      <w:pPr>
        <w:widowControl/>
        <w:suppressAutoHyphens w:val="0"/>
        <w:spacing w:line="268" w:lineRule="auto"/>
        <w:ind w:left="-5" w:hanging="10"/>
        <w:rPr>
          <w:rFonts w:eastAsia="Calibri"/>
          <w:b/>
          <w:color w:val="000000"/>
          <w:lang w:eastAsia="en-US"/>
        </w:rPr>
      </w:pPr>
      <w:r w:rsidRPr="000F1BAE">
        <w:rPr>
          <w:rFonts w:eastAsia="Calibri"/>
          <w:color w:val="000000"/>
          <w:lang w:eastAsia="en-US"/>
        </w:rPr>
        <w:t xml:space="preserve">With the </w:t>
      </w:r>
      <w:r w:rsidRPr="0092558F">
        <w:rPr>
          <w:rFonts w:eastAsia="Calibri"/>
          <w:b/>
          <w:color w:val="000000"/>
          <w:lang w:eastAsia="en-US"/>
        </w:rPr>
        <w:t>/p</w:t>
      </w:r>
      <w:r w:rsidRPr="000F1BAE">
        <w:rPr>
          <w:rFonts w:eastAsia="Calibri"/>
          <w:color w:val="000000"/>
          <w:lang w:eastAsia="en-US"/>
        </w:rPr>
        <w:t xml:space="preserve"> switch you can instruct set to create a new variable based on the </w:t>
      </w:r>
      <w:r w:rsidRPr="00B774B6">
        <w:rPr>
          <w:rFonts w:eastAsia="Calibri"/>
          <w:b/>
          <w:color w:val="000000"/>
          <w:lang w:eastAsia="en-US"/>
        </w:rPr>
        <w:t>users</w:t>
      </w:r>
      <w:r w:rsidR="007B6250" w:rsidRPr="00B774B6">
        <w:rPr>
          <w:rFonts w:eastAsia="Calibri"/>
          <w:b/>
          <w:color w:val="000000"/>
          <w:lang w:eastAsia="en-US"/>
        </w:rPr>
        <w:t>'</w:t>
      </w:r>
      <w:r w:rsidRPr="00B774B6">
        <w:rPr>
          <w:rFonts w:eastAsia="Calibri"/>
          <w:b/>
          <w:color w:val="000000"/>
          <w:lang w:eastAsia="en-US"/>
        </w:rPr>
        <w:t xml:space="preserve"> input</w:t>
      </w:r>
      <w:r w:rsidRPr="000F1BAE">
        <w:rPr>
          <w:rFonts w:eastAsia="Calibri"/>
          <w:color w:val="000000"/>
          <w:lang w:eastAsia="en-US"/>
        </w:rPr>
        <w:t>.</w:t>
      </w:r>
      <w:r w:rsidRPr="000F1BAE">
        <w:rPr>
          <w:rFonts w:eastAsia="Calibri"/>
          <w:b/>
          <w:color w:val="000000"/>
          <w:lang w:eastAsia="en-US"/>
        </w:rPr>
        <w:t xml:space="preserve"> </w:t>
      </w:r>
    </w:p>
    <w:p w14:paraId="4EA1BB1C" w14:textId="77777777" w:rsidR="00FA03D8" w:rsidRPr="000F1BAE" w:rsidRDefault="00FA03D8" w:rsidP="002A275F">
      <w:pPr>
        <w:widowControl/>
        <w:suppressAutoHyphens w:val="0"/>
        <w:spacing w:line="268" w:lineRule="auto"/>
        <w:ind w:left="-5" w:hanging="10"/>
        <w:rPr>
          <w:rFonts w:eastAsia="Calibri"/>
          <w:color w:val="000000"/>
          <w:lang w:eastAsia="en-US"/>
        </w:rPr>
      </w:pPr>
    </w:p>
    <w:p w14:paraId="4EA1BB1D" w14:textId="77777777" w:rsidR="002A275F" w:rsidRPr="000F1BAE" w:rsidRDefault="002A275F" w:rsidP="002A275F">
      <w:pPr>
        <w:widowControl/>
        <w:suppressAutoHyphens w:val="0"/>
        <w:spacing w:after="209" w:line="268" w:lineRule="auto"/>
        <w:rPr>
          <w:rFonts w:eastAsia="Calibri"/>
          <w:b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 xml:space="preserve">IF </w:t>
      </w:r>
      <w:r w:rsidRPr="000F1BAE">
        <w:rPr>
          <w:rFonts w:eastAsia="Calibri"/>
          <w:color w:val="000000"/>
          <w:lang w:eastAsia="en-US"/>
        </w:rPr>
        <w:t xml:space="preserve">– The IF command ties together batch processing. The IF command responds to the variable created by the set command. </w:t>
      </w:r>
    </w:p>
    <w:p w14:paraId="4EA1BB1E" w14:textId="4B57440D" w:rsidR="002A275F" w:rsidRDefault="002A275F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b/>
          <w:color w:val="000000"/>
          <w:lang w:eastAsia="en-US"/>
        </w:rPr>
        <w:t xml:space="preserve">GOTO </w:t>
      </w:r>
      <w:r w:rsidRPr="000F1BAE">
        <w:rPr>
          <w:rFonts w:eastAsia="Calibri"/>
          <w:color w:val="000000"/>
          <w:lang w:eastAsia="en-US"/>
        </w:rPr>
        <w:t xml:space="preserve">– The GOTO command tells the command prompt to jump to a new location in the batch file. </w:t>
      </w:r>
    </w:p>
    <w:p w14:paraId="6DDA96F6" w14:textId="18CCEB8A" w:rsidR="00503B29" w:rsidRDefault="00503B29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proofErr w:type="spellStart"/>
      <w:r>
        <w:rPr>
          <w:rFonts w:eastAsia="Calibri"/>
          <w:b/>
          <w:color w:val="000000"/>
          <w:lang w:eastAsia="en-US"/>
        </w:rPr>
        <w:t>Chkdsk</w:t>
      </w:r>
      <w:proofErr w:type="spellEnd"/>
      <w:r w:rsidRPr="00503B29">
        <w:rPr>
          <w:rFonts w:eastAsia="Calibri"/>
          <w:color w:val="000000"/>
          <w:lang w:eastAsia="en-US"/>
        </w:rPr>
        <w:t>:</w:t>
      </w:r>
      <w:r>
        <w:rPr>
          <w:rFonts w:eastAsia="Calibri"/>
          <w:color w:val="000000"/>
          <w:lang w:eastAsia="en-US"/>
        </w:rPr>
        <w:t xml:space="preserve"> </w:t>
      </w:r>
      <w:r w:rsidR="00E3300E">
        <w:rPr>
          <w:rFonts w:eastAsia="Calibri"/>
          <w:color w:val="000000"/>
          <w:lang w:eastAsia="en-US"/>
        </w:rPr>
        <w:t xml:space="preserve"> </w:t>
      </w:r>
      <w:r w:rsidR="00136893" w:rsidRPr="00136893">
        <w:rPr>
          <w:rFonts w:eastAsia="Calibri"/>
          <w:color w:val="000000"/>
          <w:lang w:eastAsia="en-US"/>
        </w:rPr>
        <w:t>Checks a disk and displays a status report.</w:t>
      </w:r>
    </w:p>
    <w:p w14:paraId="74DB3626" w14:textId="0CB139E3" w:rsidR="00503B29" w:rsidRDefault="00503B29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F31B8A">
        <w:rPr>
          <w:rFonts w:eastAsia="Calibri"/>
          <w:b/>
          <w:color w:val="000000"/>
          <w:lang w:eastAsia="en-US"/>
        </w:rPr>
        <w:t>MD</w:t>
      </w:r>
      <w:r>
        <w:rPr>
          <w:rFonts w:eastAsia="Calibri"/>
          <w:color w:val="000000"/>
          <w:lang w:eastAsia="en-US"/>
        </w:rPr>
        <w:t xml:space="preserve">- </w:t>
      </w:r>
      <w:r w:rsidR="00E3300E">
        <w:rPr>
          <w:rFonts w:eastAsia="Calibri"/>
          <w:color w:val="000000"/>
          <w:lang w:eastAsia="en-US"/>
        </w:rPr>
        <w:t xml:space="preserve"> </w:t>
      </w:r>
      <w:r w:rsidR="00136893">
        <w:rPr>
          <w:rFonts w:eastAsia="Calibri"/>
          <w:color w:val="000000"/>
          <w:lang w:eastAsia="en-US"/>
        </w:rPr>
        <w:t xml:space="preserve">Creates </w:t>
      </w:r>
      <w:r>
        <w:rPr>
          <w:rFonts w:eastAsia="Calibri"/>
          <w:color w:val="000000"/>
          <w:lang w:eastAsia="en-US"/>
        </w:rPr>
        <w:t xml:space="preserve"> a directory </w:t>
      </w:r>
    </w:p>
    <w:p w14:paraId="060677E2" w14:textId="2DD17793" w:rsidR="008252B6" w:rsidRPr="000F1BAE" w:rsidRDefault="008252B6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Color</w:t>
      </w:r>
      <w:r w:rsidRPr="008252B6">
        <w:rPr>
          <w:rFonts w:eastAsia="Calibri"/>
          <w:color w:val="000000"/>
          <w:lang w:eastAsia="en-US"/>
        </w:rPr>
        <w:t>-</w:t>
      </w:r>
      <w:r w:rsidRPr="008252B6">
        <w:t xml:space="preserve"> </w:t>
      </w:r>
      <w:r w:rsidRPr="008252B6">
        <w:rPr>
          <w:rFonts w:eastAsia="Calibri"/>
          <w:color w:val="000000"/>
          <w:lang w:eastAsia="en-US"/>
        </w:rPr>
        <w:t>Sets the default console foreground and background colors.</w:t>
      </w:r>
    </w:p>
    <w:p w14:paraId="423DF86D" w14:textId="77777777" w:rsidR="00CC6593" w:rsidRDefault="00CC6593" w:rsidP="00CC6593">
      <w:pPr>
        <w:widowControl/>
        <w:suppressAutoHyphens w:val="0"/>
        <w:spacing w:line="268" w:lineRule="auto"/>
        <w:ind w:left="-5" w:hanging="10"/>
        <w:rPr>
          <w:rFonts w:eastAsia="Calibri"/>
          <w:color w:val="FF0000"/>
          <w:lang w:eastAsia="en-US"/>
        </w:rPr>
      </w:pPr>
      <w:r>
        <w:rPr>
          <w:rFonts w:eastAsia="Calibri"/>
          <w:color w:val="FF0000"/>
          <w:lang w:eastAsia="en-US"/>
        </w:rPr>
        <w:t xml:space="preserve">Import tip: </w:t>
      </w:r>
    </w:p>
    <w:p w14:paraId="5E703800" w14:textId="77777777" w:rsidR="00CC6593" w:rsidRDefault="00CC6593" w:rsidP="00CC6593">
      <w:pPr>
        <w:widowControl/>
        <w:suppressAutoHyphens w:val="0"/>
        <w:spacing w:after="120" w:line="268" w:lineRule="auto"/>
        <w:ind w:left="-5" w:hanging="10"/>
        <w:rPr>
          <w:rFonts w:eastAsia="Calibri"/>
          <w:b/>
          <w:color w:val="000000"/>
          <w:lang w:eastAsia="en-US"/>
        </w:rPr>
      </w:pPr>
      <w:r>
        <w:rPr>
          <w:rFonts w:eastAsia="Calibri"/>
          <w:lang w:eastAsia="en-US"/>
        </w:rPr>
        <w:t>M</w:t>
      </w:r>
      <w:r w:rsidRPr="00B23464">
        <w:rPr>
          <w:rFonts w:eastAsia="Calibri"/>
          <w:lang w:eastAsia="en-US"/>
        </w:rPr>
        <w:t xml:space="preserve">ake sure you run your batch file </w:t>
      </w:r>
      <w:r w:rsidRPr="00CD1338">
        <w:rPr>
          <w:rFonts w:eastAsia="Calibri"/>
          <w:lang w:eastAsia="en-US"/>
        </w:rPr>
        <w:t>as an</w:t>
      </w:r>
      <w:r w:rsidRPr="00B23464">
        <w:rPr>
          <w:rFonts w:eastAsia="Calibri"/>
          <w:b/>
          <w:lang w:eastAsia="en-US"/>
        </w:rPr>
        <w:t xml:space="preserve"> </w:t>
      </w:r>
      <w:r w:rsidRPr="00AB4326">
        <w:rPr>
          <w:rFonts w:eastAsia="Calibri"/>
          <w:b/>
          <w:color w:val="FF0000"/>
          <w:lang w:eastAsia="en-US"/>
        </w:rPr>
        <w:t>administrator</w:t>
      </w:r>
      <w:r w:rsidRPr="00AB4326">
        <w:rPr>
          <w:rFonts w:eastAsia="Calibri"/>
          <w:b/>
          <w:color w:val="000000"/>
          <w:lang w:eastAsia="en-US"/>
        </w:rPr>
        <w:t>.</w:t>
      </w:r>
    </w:p>
    <w:p w14:paraId="12214001" w14:textId="77777777" w:rsidR="00CC6593" w:rsidRPr="00463A02" w:rsidRDefault="00CC6593" w:rsidP="00CC6593">
      <w:pPr>
        <w:widowControl/>
        <w:suppressAutoHyphens w:val="0"/>
        <w:spacing w:after="120" w:line="268" w:lineRule="auto"/>
        <w:ind w:left="-15"/>
        <w:rPr>
          <w:rFonts w:eastAsia="Calibri"/>
          <w:lang w:eastAsia="en-US"/>
        </w:rPr>
      </w:pPr>
      <w:r>
        <w:rPr>
          <w:rFonts w:eastAsia="Calibri"/>
          <w:lang w:eastAsia="en-US"/>
        </w:rPr>
        <w:t>For s</w:t>
      </w:r>
      <w:r w:rsidRPr="00463A02">
        <w:rPr>
          <w:rFonts w:eastAsia="Calibri"/>
          <w:lang w:eastAsia="en-US"/>
        </w:rPr>
        <w:t>ome commands</w:t>
      </w:r>
      <w:r>
        <w:rPr>
          <w:rFonts w:eastAsia="Calibri"/>
          <w:lang w:eastAsia="en-US"/>
        </w:rPr>
        <w:t xml:space="preserve">, </w:t>
      </w:r>
      <w:r w:rsidRPr="00463A02">
        <w:rPr>
          <w:rFonts w:eastAsia="Calibri"/>
          <w:lang w:eastAsia="en-US"/>
        </w:rPr>
        <w:t xml:space="preserve"> use </w:t>
      </w:r>
      <w:proofErr w:type="spellStart"/>
      <w:r w:rsidRPr="00463A02">
        <w:rPr>
          <w:rFonts w:eastAsia="Calibri"/>
          <w:color w:val="FF0000"/>
          <w:lang w:eastAsia="en-US"/>
        </w:rPr>
        <w:t>cmd</w:t>
      </w:r>
      <w:proofErr w:type="spellEnd"/>
      <w:r w:rsidRPr="00463A02">
        <w:rPr>
          <w:rFonts w:eastAsia="Calibri"/>
          <w:color w:val="FF0000"/>
          <w:lang w:eastAsia="en-US"/>
        </w:rPr>
        <w:t xml:space="preserve"> help </w:t>
      </w:r>
      <w:r>
        <w:rPr>
          <w:rFonts w:eastAsia="Calibri"/>
          <w:lang w:eastAsia="en-US"/>
        </w:rPr>
        <w:t>o</w:t>
      </w:r>
      <w:r w:rsidRPr="00463A02">
        <w:rPr>
          <w:rFonts w:eastAsia="Calibri"/>
          <w:lang w:eastAsia="en-US"/>
        </w:rPr>
        <w:t xml:space="preserve">n your computer. For instance, </w:t>
      </w:r>
      <w:r>
        <w:rPr>
          <w:rFonts w:eastAsia="Calibri"/>
          <w:lang w:eastAsia="en-US"/>
        </w:rPr>
        <w:t xml:space="preserve"> for </w:t>
      </w:r>
      <w:r w:rsidRPr="00FA3E81">
        <w:rPr>
          <w:rFonts w:eastAsia="Calibri"/>
          <w:b/>
          <w:lang w:eastAsia="en-US"/>
        </w:rPr>
        <w:t>color</w:t>
      </w:r>
      <w:r w:rsidRPr="00463A02">
        <w:rPr>
          <w:rFonts w:eastAsia="Calibri"/>
          <w:lang w:eastAsia="en-US"/>
        </w:rPr>
        <w:t xml:space="preserve"> commands code numbers you type </w:t>
      </w:r>
      <w:r w:rsidRPr="00F639B9">
        <w:rPr>
          <w:rFonts w:eastAsia="Calibri"/>
          <w:b/>
          <w:lang w:eastAsia="en-US"/>
        </w:rPr>
        <w:t>help</w:t>
      </w:r>
      <w:r w:rsidRPr="00463A02">
        <w:rPr>
          <w:rFonts w:eastAsia="Calibri"/>
          <w:lang w:eastAsia="en-US"/>
        </w:rPr>
        <w:t xml:space="preserve"> in </w:t>
      </w:r>
      <w:proofErr w:type="spellStart"/>
      <w:r w:rsidRPr="00463A02">
        <w:rPr>
          <w:rFonts w:eastAsia="Calibri"/>
          <w:lang w:eastAsia="en-US"/>
        </w:rPr>
        <w:t>cmd</w:t>
      </w:r>
      <w:proofErr w:type="spellEnd"/>
      <w:r w:rsidRPr="00463A02">
        <w:rPr>
          <w:rFonts w:eastAsia="Calibri"/>
          <w:lang w:eastAsia="en-US"/>
        </w:rPr>
        <w:t>, you will see codes for different colors.</w:t>
      </w:r>
    </w:p>
    <w:p w14:paraId="20A11E56" w14:textId="16DB2BC3" w:rsidR="00CC6593" w:rsidRPr="00F8626B" w:rsidRDefault="00CC6593" w:rsidP="00CC6593">
      <w:pPr>
        <w:widowControl/>
        <w:suppressAutoHyphens w:val="0"/>
        <w:spacing w:after="285" w:line="268" w:lineRule="auto"/>
        <w:ind w:left="-5" w:hanging="10"/>
        <w:rPr>
          <w:rFonts w:eastAsia="Calibri"/>
          <w:lang w:eastAsia="en-US"/>
        </w:rPr>
      </w:pPr>
      <w:r w:rsidRPr="00C73E9B">
        <w:rPr>
          <w:rFonts w:eastAsia="Calibri"/>
          <w:lang w:eastAsia="en-US"/>
        </w:rPr>
        <w:t>Opening any program you</w:t>
      </w:r>
      <w:r>
        <w:rPr>
          <w:rFonts w:eastAsia="Calibri"/>
          <w:lang w:eastAsia="en-US"/>
        </w:rPr>
        <w:t xml:space="preserve"> need to</w:t>
      </w:r>
      <w:r w:rsidRPr="00C73E9B">
        <w:rPr>
          <w:rFonts w:eastAsia="Calibri"/>
          <w:lang w:eastAsia="en-US"/>
        </w:rPr>
        <w:t xml:space="preserve"> go to </w:t>
      </w:r>
      <w:r>
        <w:rPr>
          <w:rFonts w:eastAsia="Calibri"/>
          <w:color w:val="FF0000"/>
          <w:lang w:eastAsia="en-US"/>
        </w:rPr>
        <w:t xml:space="preserve">C:\windows\system32 </w:t>
      </w:r>
      <w:r w:rsidRPr="00C73E9B">
        <w:rPr>
          <w:rFonts w:eastAsia="Calibri"/>
          <w:lang w:eastAsia="en-US"/>
        </w:rPr>
        <w:t>to find the prog</w:t>
      </w:r>
      <w:r>
        <w:rPr>
          <w:rFonts w:eastAsia="Calibri"/>
          <w:lang w:eastAsia="en-US"/>
        </w:rPr>
        <w:t xml:space="preserve">ram, for instance, the paintbrush is </w:t>
      </w:r>
      <w:r w:rsidRPr="00702DA0">
        <w:rPr>
          <w:rFonts w:eastAsia="Calibri"/>
          <w:b/>
          <w:color w:val="FF0000"/>
          <w:lang w:eastAsia="en-US"/>
        </w:rPr>
        <w:t>mspaint.exe</w:t>
      </w:r>
      <w:r>
        <w:rPr>
          <w:rFonts w:eastAsia="Calibri"/>
          <w:lang w:eastAsia="en-US"/>
        </w:rPr>
        <w:t>. T</w:t>
      </w:r>
      <w:r w:rsidR="00FA3E81">
        <w:rPr>
          <w:rFonts w:eastAsia="Calibri"/>
          <w:lang w:eastAsia="en-US"/>
        </w:rPr>
        <w:t>o execute this</w:t>
      </w:r>
      <w:r>
        <w:rPr>
          <w:rFonts w:eastAsia="Calibri"/>
          <w:lang w:eastAsia="en-US"/>
        </w:rPr>
        <w:t xml:space="preserve"> program make sure to specify the path to this program.  </w:t>
      </w:r>
      <w:r w:rsidRPr="00702DA0">
        <w:rPr>
          <w:rFonts w:eastAsia="Calibri"/>
          <w:b/>
          <w:lang w:eastAsia="en-US"/>
        </w:rPr>
        <w:t>C:\windows\system32\mspaint</w:t>
      </w:r>
      <w:r>
        <w:rPr>
          <w:rFonts w:eastAsia="Calibri"/>
          <w:lang w:eastAsia="en-US"/>
        </w:rPr>
        <w:t xml:space="preserve"> </w:t>
      </w:r>
      <w:r w:rsidRPr="00C73E9B">
        <w:rPr>
          <w:rFonts w:eastAsia="Calibri"/>
          <w:b/>
          <w:lang w:eastAsia="en-US"/>
        </w:rPr>
        <w:t xml:space="preserve"> </w:t>
      </w:r>
    </w:p>
    <w:p w14:paraId="60159704" w14:textId="77777777" w:rsidR="00CC6593" w:rsidRDefault="00CC6593" w:rsidP="00FA3E81">
      <w:pPr>
        <w:widowControl/>
        <w:suppressAutoHyphens w:val="0"/>
        <w:spacing w:line="268" w:lineRule="auto"/>
        <w:ind w:left="-5" w:hanging="10"/>
        <w:rPr>
          <w:rFonts w:eastAsia="Calibri"/>
          <w:color w:val="FF0000"/>
          <w:lang w:eastAsia="en-US"/>
        </w:rPr>
      </w:pPr>
      <w:r>
        <w:rPr>
          <w:rFonts w:eastAsia="Calibri"/>
          <w:color w:val="FF0000"/>
          <w:lang w:eastAsia="en-US"/>
        </w:rPr>
        <w:t>Example of an IP address:</w:t>
      </w:r>
    </w:p>
    <w:p w14:paraId="4BEB1E95" w14:textId="7352E69A" w:rsidR="00CC6593" w:rsidRPr="00CC6593" w:rsidRDefault="00CC6593" w:rsidP="00CC6593">
      <w:pPr>
        <w:widowControl/>
        <w:suppressAutoHyphens w:val="0"/>
        <w:spacing w:after="285" w:line="268" w:lineRule="auto"/>
        <w:ind w:left="-15"/>
        <w:rPr>
          <w:rFonts w:eastAsia="Calibri"/>
          <w:lang w:eastAsia="en-US"/>
        </w:rPr>
      </w:pPr>
      <w:r w:rsidRPr="00C11BB2">
        <w:rPr>
          <w:rFonts w:eastAsia="Calibri"/>
          <w:lang w:eastAsia="en-US"/>
        </w:rPr>
        <w:t xml:space="preserve">In the command prompt (CMD) type </w:t>
      </w:r>
      <w:r w:rsidRPr="00AD4EB9">
        <w:rPr>
          <w:rFonts w:eastAsia="Calibri"/>
          <w:b/>
          <w:lang w:eastAsia="en-US"/>
        </w:rPr>
        <w:t>ipconfig</w:t>
      </w:r>
      <w:r w:rsidRPr="00C11BB2">
        <w:rPr>
          <w:rFonts w:eastAsia="Calibri"/>
          <w:lang w:eastAsia="en-US"/>
        </w:rPr>
        <w:t xml:space="preserve"> and press </w:t>
      </w:r>
      <w:r w:rsidRPr="00AD4EB9">
        <w:rPr>
          <w:rFonts w:eastAsia="Calibri"/>
          <w:b/>
          <w:lang w:eastAsia="en-US"/>
        </w:rPr>
        <w:t>enter</w:t>
      </w:r>
      <w:r w:rsidRPr="00C11BB2">
        <w:rPr>
          <w:rFonts w:eastAsia="Calibri"/>
          <w:lang w:eastAsia="en-US"/>
        </w:rPr>
        <w:t>. You will see your IP address for your</w:t>
      </w:r>
      <w:r>
        <w:rPr>
          <w:rFonts w:eastAsia="Calibri"/>
          <w:lang w:eastAsia="en-US"/>
        </w:rPr>
        <w:t xml:space="preserve"> computer</w:t>
      </w:r>
      <w:r w:rsidRPr="00C11BB2">
        <w:rPr>
          <w:rFonts w:eastAsia="Calibri"/>
          <w:lang w:eastAsia="en-US"/>
        </w:rPr>
        <w:t xml:space="preserve"> internet connection </w:t>
      </w:r>
    </w:p>
    <w:p w14:paraId="6CE54157" w14:textId="2BA810E8" w:rsidR="00CC6593" w:rsidRDefault="00CC6593" w:rsidP="00F53DFA">
      <w:pPr>
        <w:widowControl/>
        <w:suppressAutoHyphens w:val="0"/>
        <w:spacing w:after="285" w:line="268" w:lineRule="auto"/>
        <w:ind w:left="-5" w:hanging="10"/>
        <w:rPr>
          <w:rFonts w:eastAsia="Calibri"/>
          <w:color w:val="000000"/>
          <w:u w:val="single"/>
          <w:lang w:eastAsia="en-US"/>
        </w:rPr>
      </w:pPr>
      <w:r>
        <w:rPr>
          <w:noProof/>
          <w:lang w:eastAsia="en-US"/>
        </w:rPr>
        <w:drawing>
          <wp:inline distT="0" distB="0" distL="0" distR="0" wp14:anchorId="21FAD13B" wp14:editId="4560202B">
            <wp:extent cx="5486400" cy="35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EAE" w14:textId="279DD446" w:rsidR="00B774B6" w:rsidRPr="00B774B6" w:rsidRDefault="00B774B6" w:rsidP="002A275F">
      <w:pPr>
        <w:widowControl/>
        <w:suppressAutoHyphens w:val="0"/>
        <w:spacing w:after="285" w:line="268" w:lineRule="auto"/>
        <w:ind w:left="-5" w:hanging="10"/>
        <w:rPr>
          <w:rFonts w:eastAsia="Calibri"/>
          <w:color w:val="000000"/>
          <w:u w:val="single"/>
          <w:lang w:eastAsia="en-US"/>
        </w:rPr>
      </w:pPr>
      <w:r w:rsidRPr="00B774B6">
        <w:rPr>
          <w:rFonts w:eastAsia="Calibri"/>
          <w:color w:val="000000"/>
          <w:u w:val="single"/>
          <w:lang w:eastAsia="en-US"/>
        </w:rPr>
        <w:t>Create a batch file</w:t>
      </w:r>
    </w:p>
    <w:p w14:paraId="4BF2A042" w14:textId="29951FA4" w:rsidR="00881E86" w:rsidRPr="0045256E" w:rsidRDefault="00122F40" w:rsidP="0045256E">
      <w:pPr>
        <w:widowControl/>
        <w:suppressAutoHyphens w:val="0"/>
        <w:spacing w:after="285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Open</w:t>
      </w:r>
      <w:r w:rsidR="002A275F" w:rsidRPr="000F1BAE">
        <w:rPr>
          <w:rFonts w:eastAsia="Calibri"/>
          <w:color w:val="000000"/>
          <w:lang w:eastAsia="en-US"/>
        </w:rPr>
        <w:t xml:space="preserve"> a</w:t>
      </w:r>
      <w:r w:rsidR="00840F20">
        <w:rPr>
          <w:rFonts w:eastAsia="Calibri"/>
          <w:color w:val="000000"/>
          <w:lang w:eastAsia="en-US"/>
        </w:rPr>
        <w:t xml:space="preserve"> new </w:t>
      </w:r>
      <w:r w:rsidR="00840F20" w:rsidRPr="00122F40">
        <w:rPr>
          <w:rFonts w:eastAsia="Calibri"/>
          <w:b/>
          <w:color w:val="000000"/>
          <w:lang w:eastAsia="en-US"/>
        </w:rPr>
        <w:t xml:space="preserve">text </w:t>
      </w:r>
      <w:r w:rsidR="00840F20">
        <w:rPr>
          <w:rFonts w:eastAsia="Calibri"/>
          <w:color w:val="000000"/>
          <w:lang w:eastAsia="en-US"/>
        </w:rPr>
        <w:t xml:space="preserve">document on your </w:t>
      </w:r>
      <w:r w:rsidR="00215160" w:rsidRPr="000F1BAE">
        <w:rPr>
          <w:rFonts w:eastAsia="Calibri"/>
          <w:color w:val="000000"/>
          <w:lang w:eastAsia="en-US"/>
        </w:rPr>
        <w:t>desktop</w:t>
      </w:r>
      <w:r w:rsidR="00215160">
        <w:rPr>
          <w:rFonts w:eastAsia="Calibri"/>
          <w:color w:val="000000"/>
          <w:lang w:eastAsia="en-US"/>
        </w:rPr>
        <w:t xml:space="preserve"> (</w:t>
      </w:r>
      <w:r w:rsidR="00A620F4" w:rsidRPr="00122F40">
        <w:rPr>
          <w:rFonts w:eastAsia="Calibri"/>
          <w:b/>
          <w:color w:val="000000"/>
          <w:lang w:eastAsia="en-US"/>
        </w:rPr>
        <w:t>notepad</w:t>
      </w:r>
      <w:r w:rsidR="00215160" w:rsidRPr="00122F40">
        <w:rPr>
          <w:rFonts w:eastAsia="Calibri"/>
          <w:b/>
          <w:color w:val="000000"/>
          <w:lang w:eastAsia="en-US"/>
        </w:rPr>
        <w:t>)</w:t>
      </w:r>
      <w:r w:rsidR="00215160">
        <w:rPr>
          <w:rFonts w:eastAsia="Calibri"/>
          <w:color w:val="000000"/>
          <w:lang w:eastAsia="en-US"/>
        </w:rPr>
        <w:t xml:space="preserve">. </w:t>
      </w:r>
      <w:r w:rsidR="002A275F" w:rsidRPr="000F1BAE">
        <w:rPr>
          <w:rFonts w:eastAsia="Calibri"/>
          <w:color w:val="000000"/>
          <w:lang w:eastAsia="en-US"/>
        </w:rPr>
        <w:t xml:space="preserve">Double click the file – it should be blank inside. Now, go to </w:t>
      </w:r>
      <w:r w:rsidR="002A275F" w:rsidRPr="00847321">
        <w:rPr>
          <w:rFonts w:eastAsia="Calibri"/>
          <w:b/>
          <w:i/>
          <w:color w:val="000000"/>
          <w:lang w:eastAsia="en-US"/>
        </w:rPr>
        <w:t>file&gt;save as</w:t>
      </w:r>
      <w:r w:rsidR="002A275F" w:rsidRPr="00847321">
        <w:rPr>
          <w:rFonts w:eastAsia="Calibri"/>
          <w:b/>
          <w:color w:val="000000"/>
          <w:lang w:eastAsia="en-US"/>
        </w:rPr>
        <w:t>,</w:t>
      </w:r>
      <w:r w:rsidR="002A275F" w:rsidRPr="000F1BAE">
        <w:rPr>
          <w:rFonts w:eastAsia="Calibri"/>
          <w:color w:val="000000"/>
          <w:lang w:eastAsia="en-US"/>
        </w:rPr>
        <w:t xml:space="preserve"> and in the “</w:t>
      </w:r>
      <w:r w:rsidR="002A275F" w:rsidRPr="000F1BAE">
        <w:rPr>
          <w:rFonts w:eastAsia="Calibri"/>
          <w:i/>
          <w:color w:val="000000"/>
          <w:lang w:eastAsia="en-US"/>
        </w:rPr>
        <w:t>Save As</w:t>
      </w:r>
      <w:r w:rsidR="002A275F" w:rsidRPr="000F1BAE">
        <w:rPr>
          <w:rFonts w:eastAsia="Calibri"/>
          <w:color w:val="000000"/>
          <w:lang w:eastAsia="en-US"/>
        </w:rPr>
        <w:t>” window, input a name fo</w:t>
      </w:r>
      <w:r w:rsidR="009C1C79" w:rsidRPr="000F1BAE">
        <w:rPr>
          <w:rFonts w:eastAsia="Calibri"/>
          <w:color w:val="000000"/>
          <w:lang w:eastAsia="en-US"/>
        </w:rPr>
        <w:t xml:space="preserve">r </w:t>
      </w:r>
      <w:r w:rsidR="009C1C79" w:rsidRPr="000F1BAE">
        <w:rPr>
          <w:rFonts w:eastAsia="Calibri"/>
          <w:color w:val="000000"/>
          <w:lang w:eastAsia="en-US"/>
        </w:rPr>
        <w:lastRenderedPageBreak/>
        <w:t xml:space="preserve">your BAT file and then add a </w:t>
      </w:r>
      <w:r w:rsidR="002A275F" w:rsidRPr="000F1BAE">
        <w:rPr>
          <w:rFonts w:eastAsia="Calibri"/>
          <w:b/>
          <w:i/>
          <w:color w:val="000000"/>
          <w:lang w:eastAsia="en-US"/>
        </w:rPr>
        <w:t>.bat</w:t>
      </w:r>
      <w:r w:rsidR="00DB51B4">
        <w:rPr>
          <w:rFonts w:eastAsia="Calibri"/>
          <w:b/>
          <w:i/>
          <w:color w:val="000000"/>
          <w:lang w:eastAsia="en-US"/>
        </w:rPr>
        <w:t xml:space="preserve"> </w:t>
      </w:r>
      <w:r w:rsidR="009C1C79" w:rsidRPr="000F1BAE">
        <w:rPr>
          <w:rFonts w:eastAsia="Calibri"/>
          <w:color w:val="000000"/>
          <w:lang w:eastAsia="en-US"/>
        </w:rPr>
        <w:t xml:space="preserve"> on the end. </w:t>
      </w:r>
      <w:r w:rsidR="002A275F" w:rsidRPr="000F1BAE">
        <w:rPr>
          <w:rFonts w:eastAsia="Calibri"/>
          <w:color w:val="000000"/>
          <w:lang w:eastAsia="en-US"/>
        </w:rPr>
        <w:t xml:space="preserve">For example, when I created the batch file below I named it </w:t>
      </w:r>
      <w:r w:rsidR="00A420D7">
        <w:rPr>
          <w:rFonts w:eastAsia="Calibri"/>
          <w:i/>
          <w:color w:val="000000"/>
          <w:lang w:eastAsia="en-US"/>
        </w:rPr>
        <w:t>lab Lab8</w:t>
      </w:r>
      <w:r w:rsidR="002A275F" w:rsidRPr="000F1BAE">
        <w:rPr>
          <w:rFonts w:eastAsia="Calibri"/>
          <w:color w:val="000000"/>
          <w:lang w:eastAsia="en-US"/>
        </w:rPr>
        <w:t>.</w:t>
      </w:r>
      <w:r w:rsidR="002A275F" w:rsidRPr="00DB51B4">
        <w:rPr>
          <w:rFonts w:eastAsia="Calibri"/>
          <w:b/>
          <w:color w:val="000000"/>
          <w:lang w:eastAsia="en-US"/>
        </w:rPr>
        <w:t>bat.</w:t>
      </w:r>
      <w:r w:rsidR="002A275F" w:rsidRPr="000F1BAE">
        <w:rPr>
          <w:rFonts w:eastAsia="Calibri"/>
          <w:color w:val="000000"/>
          <w:lang w:eastAsia="en-US"/>
        </w:rPr>
        <w:t xml:space="preserve"> </w:t>
      </w:r>
    </w:p>
    <w:p w14:paraId="4EA1BB20" w14:textId="59B4A81D" w:rsidR="002A275F" w:rsidRPr="000F1BAE" w:rsidRDefault="002A275F" w:rsidP="002A275F">
      <w:pPr>
        <w:widowControl/>
        <w:suppressAutoHyphens w:val="0"/>
        <w:spacing w:after="248" w:line="268" w:lineRule="auto"/>
        <w:ind w:left="-5" w:hanging="10"/>
        <w:rPr>
          <w:rFonts w:eastAsia="Calibri"/>
          <w:color w:val="000000"/>
          <w:lang w:eastAsia="en-US"/>
        </w:rPr>
      </w:pPr>
      <w:r w:rsidRPr="009D4A1F">
        <w:rPr>
          <w:rFonts w:eastAsia="Calibri"/>
          <w:b/>
          <w:color w:val="000000"/>
          <w:lang w:eastAsia="en-US"/>
        </w:rPr>
        <w:t>Right</w:t>
      </w:r>
      <w:r w:rsidR="007B6250" w:rsidRPr="009D4A1F">
        <w:rPr>
          <w:rFonts w:eastAsia="Calibri"/>
          <w:b/>
          <w:color w:val="000000"/>
          <w:lang w:eastAsia="en-US"/>
        </w:rPr>
        <w:t>-</w:t>
      </w:r>
      <w:r w:rsidRPr="009D4A1F">
        <w:rPr>
          <w:rFonts w:eastAsia="Calibri"/>
          <w:b/>
          <w:color w:val="000000"/>
          <w:lang w:eastAsia="en-US"/>
        </w:rPr>
        <w:t>click</w:t>
      </w:r>
      <w:r w:rsidRPr="000F1BAE">
        <w:rPr>
          <w:rFonts w:eastAsia="Calibri"/>
          <w:color w:val="000000"/>
          <w:lang w:eastAsia="en-US"/>
        </w:rPr>
        <w:t xml:space="preserve"> your </w:t>
      </w:r>
      <w:r w:rsidRPr="007D38FC">
        <w:rPr>
          <w:rFonts w:eastAsia="Calibri"/>
          <w:b/>
          <w:color w:val="000000"/>
          <w:lang w:eastAsia="en-US"/>
        </w:rPr>
        <w:t>BAT</w:t>
      </w:r>
      <w:r w:rsidRPr="000F1BAE">
        <w:rPr>
          <w:rFonts w:eastAsia="Calibri"/>
          <w:color w:val="000000"/>
          <w:lang w:eastAsia="en-US"/>
        </w:rPr>
        <w:t xml:space="preserve"> file and click “</w:t>
      </w:r>
      <w:r w:rsidRPr="007D38FC">
        <w:rPr>
          <w:rFonts w:eastAsia="Calibri"/>
          <w:b/>
          <w:i/>
          <w:color w:val="000000"/>
          <w:lang w:eastAsia="en-US"/>
        </w:rPr>
        <w:t>edit</w:t>
      </w:r>
      <w:r w:rsidRPr="007D38FC">
        <w:rPr>
          <w:rFonts w:eastAsia="Calibri"/>
          <w:b/>
          <w:color w:val="000000"/>
          <w:lang w:eastAsia="en-US"/>
        </w:rPr>
        <w:t>”</w:t>
      </w:r>
      <w:r w:rsidRPr="000F1BAE">
        <w:rPr>
          <w:rFonts w:eastAsia="Calibri"/>
          <w:color w:val="000000"/>
          <w:lang w:eastAsia="en-US"/>
        </w:rPr>
        <w:t xml:space="preserve"> to bring up </w:t>
      </w:r>
      <w:r w:rsidRPr="00C11BB2">
        <w:rPr>
          <w:rFonts w:eastAsia="Calibri"/>
          <w:b/>
          <w:color w:val="000000"/>
          <w:lang w:eastAsia="en-US"/>
        </w:rPr>
        <w:t xml:space="preserve">Notepad </w:t>
      </w:r>
      <w:r w:rsidRPr="000F1BAE">
        <w:rPr>
          <w:rFonts w:eastAsia="Calibri"/>
          <w:color w:val="000000"/>
          <w:lang w:eastAsia="en-US"/>
        </w:rPr>
        <w:t xml:space="preserve">and create the batch file.  </w:t>
      </w:r>
    </w:p>
    <w:p w14:paraId="4EA1BB21" w14:textId="1BD2D94A" w:rsidR="002A275F" w:rsidRPr="000F1BAE" w:rsidRDefault="002A275F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lang w:eastAsia="en-US"/>
        </w:rPr>
        <w:t xml:space="preserve">The batch file should have </w:t>
      </w:r>
      <w:r w:rsidRPr="00D1673E">
        <w:rPr>
          <w:rFonts w:eastAsia="Calibri"/>
          <w:b/>
          <w:color w:val="000000"/>
          <w:lang w:eastAsia="en-US"/>
        </w:rPr>
        <w:t>a menu</w:t>
      </w:r>
      <w:r w:rsidRPr="000F1BAE">
        <w:rPr>
          <w:rFonts w:eastAsia="Calibri"/>
          <w:color w:val="000000"/>
          <w:lang w:eastAsia="en-US"/>
        </w:rPr>
        <w:t xml:space="preserve"> that allows the user</w:t>
      </w:r>
      <w:r w:rsidR="00FC3194">
        <w:rPr>
          <w:rFonts w:eastAsia="Calibri"/>
          <w:color w:val="000000"/>
          <w:lang w:eastAsia="en-US"/>
        </w:rPr>
        <w:t xml:space="preserve"> with</w:t>
      </w:r>
      <w:r w:rsidRPr="000F1BAE">
        <w:rPr>
          <w:rFonts w:eastAsia="Calibri"/>
          <w:color w:val="000000"/>
          <w:lang w:eastAsia="en-US"/>
        </w:rPr>
        <w:t xml:space="preserve"> seven options.  The batch file should run until the user chooses to quit the batch file</w:t>
      </w:r>
    </w:p>
    <w:p w14:paraId="551CDE66" w14:textId="2E5DEAC7" w:rsidR="000F1BAE" w:rsidRPr="000F1BAE" w:rsidRDefault="002A275F" w:rsidP="000F1BAE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u w:val="single" w:color="000000"/>
          <w:lang w:eastAsia="en-US"/>
        </w:rPr>
        <w:t>Option 1:</w:t>
      </w:r>
      <w:r w:rsidRPr="000F1BAE">
        <w:rPr>
          <w:rFonts w:eastAsia="Calibri"/>
          <w:color w:val="000000"/>
          <w:lang w:eastAsia="en-US"/>
        </w:rPr>
        <w:t xml:space="preserve"> </w:t>
      </w:r>
      <w:r w:rsidR="000F1BAE">
        <w:rPr>
          <w:rFonts w:eastAsia="Calibri"/>
          <w:color w:val="000000"/>
          <w:lang w:eastAsia="en-US"/>
        </w:rPr>
        <w:t xml:space="preserve"> </w:t>
      </w:r>
      <w:r w:rsidR="000F1BAE" w:rsidRPr="000F1BAE">
        <w:rPr>
          <w:rFonts w:eastAsia="Calibri"/>
          <w:color w:val="000000"/>
          <w:lang w:eastAsia="en-US"/>
        </w:rPr>
        <w:t xml:space="preserve">allows the user to test their </w:t>
      </w:r>
      <w:r w:rsidR="000F1BAE" w:rsidRPr="00351473">
        <w:rPr>
          <w:rFonts w:eastAsia="Calibri"/>
          <w:b/>
          <w:color w:val="000000"/>
          <w:lang w:eastAsia="en-US"/>
        </w:rPr>
        <w:t>network adaptor</w:t>
      </w:r>
      <w:r w:rsidR="000F1BAE" w:rsidRPr="000F1BAE">
        <w:rPr>
          <w:rFonts w:eastAsia="Calibri"/>
          <w:color w:val="000000"/>
          <w:lang w:eastAsia="en-US"/>
        </w:rPr>
        <w:t xml:space="preserve"> to see if it is running. </w:t>
      </w:r>
    </w:p>
    <w:p w14:paraId="4EA1BB22" w14:textId="17CD619F" w:rsidR="002A275F" w:rsidRPr="000F1BAE" w:rsidRDefault="000F1BAE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/>
          <w:lang w:eastAsia="en-US"/>
        </w:rPr>
        <w:t>Option 2:</w:t>
      </w:r>
      <w:r>
        <w:rPr>
          <w:rFonts w:eastAsia="Calibri"/>
          <w:color w:val="000000"/>
          <w:lang w:eastAsia="en-US"/>
        </w:rPr>
        <w:t xml:space="preserve"> </w:t>
      </w:r>
      <w:r w:rsidR="002A275F" w:rsidRPr="000F1BAE">
        <w:rPr>
          <w:rFonts w:eastAsia="Calibri"/>
          <w:color w:val="000000"/>
          <w:lang w:eastAsia="en-US"/>
        </w:rPr>
        <w:t xml:space="preserve">allows the user to run the </w:t>
      </w:r>
      <w:r w:rsidR="002A275F" w:rsidRPr="00351473">
        <w:rPr>
          <w:rFonts w:eastAsia="Calibri"/>
          <w:b/>
          <w:color w:val="000000"/>
          <w:lang w:eastAsia="en-US"/>
        </w:rPr>
        <w:t xml:space="preserve">ipconfig </w:t>
      </w:r>
      <w:r w:rsidR="002A275F" w:rsidRPr="000F1BAE">
        <w:rPr>
          <w:rFonts w:eastAsia="Calibri"/>
          <w:color w:val="000000"/>
          <w:lang w:eastAsia="en-US"/>
        </w:rPr>
        <w:t xml:space="preserve">command.  </w:t>
      </w:r>
      <w:r w:rsidR="006140A0">
        <w:rPr>
          <w:rFonts w:eastAsia="Calibri"/>
          <w:color w:val="000000"/>
          <w:lang w:eastAsia="en-US"/>
        </w:rPr>
        <w:t>(</w:t>
      </w:r>
      <w:r w:rsidR="002B0A25">
        <w:rPr>
          <w:rFonts w:eastAsia="Calibri"/>
          <w:color w:val="000000"/>
          <w:lang w:eastAsia="en-US"/>
        </w:rPr>
        <w:t>Shows</w:t>
      </w:r>
      <w:r w:rsidR="006140A0">
        <w:rPr>
          <w:rFonts w:eastAsia="Calibri"/>
          <w:color w:val="000000"/>
          <w:lang w:eastAsia="en-US"/>
        </w:rPr>
        <w:t xml:space="preserve"> your IP address)</w:t>
      </w:r>
    </w:p>
    <w:p w14:paraId="4EA1BB24" w14:textId="27CF5931" w:rsidR="002A275F" w:rsidRPr="000F1BAE" w:rsidRDefault="002A275F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u w:val="single" w:color="000000"/>
          <w:lang w:eastAsia="en-US"/>
        </w:rPr>
        <w:t xml:space="preserve">Option </w:t>
      </w:r>
      <w:r w:rsidR="000F1BAE">
        <w:rPr>
          <w:rFonts w:eastAsia="Calibri"/>
          <w:color w:val="000000"/>
          <w:u w:val="single" w:color="000000"/>
          <w:lang w:eastAsia="en-US"/>
        </w:rPr>
        <w:t>3</w:t>
      </w:r>
      <w:r w:rsidRPr="000F1BAE">
        <w:rPr>
          <w:rFonts w:eastAsia="Calibri"/>
          <w:color w:val="000000"/>
          <w:u w:val="single" w:color="000000"/>
          <w:lang w:eastAsia="en-US"/>
        </w:rPr>
        <w:t>:</w:t>
      </w:r>
      <w:r w:rsidRPr="000F1BAE">
        <w:rPr>
          <w:rFonts w:eastAsia="Calibri"/>
          <w:color w:val="000000"/>
          <w:lang w:eastAsia="en-US"/>
        </w:rPr>
        <w:t xml:space="preserve"> allows the user to </w:t>
      </w:r>
      <w:r w:rsidRPr="00351473">
        <w:rPr>
          <w:rFonts w:eastAsia="Calibri"/>
          <w:b/>
          <w:color w:val="000000"/>
          <w:lang w:eastAsia="en-US"/>
        </w:rPr>
        <w:t xml:space="preserve">release </w:t>
      </w:r>
      <w:r w:rsidRPr="000F1BAE">
        <w:rPr>
          <w:rFonts w:eastAsia="Calibri"/>
          <w:color w:val="000000"/>
          <w:lang w:eastAsia="en-US"/>
        </w:rPr>
        <w:t>their current IP address for their</w:t>
      </w:r>
      <w:r w:rsidR="00D1673E">
        <w:rPr>
          <w:rFonts w:eastAsia="Calibri"/>
          <w:color w:val="000000"/>
          <w:lang w:eastAsia="en-US"/>
        </w:rPr>
        <w:t xml:space="preserve"> network</w:t>
      </w:r>
      <w:r w:rsidRPr="000F1BAE">
        <w:rPr>
          <w:rFonts w:eastAsia="Calibri"/>
          <w:color w:val="000000"/>
          <w:lang w:eastAsia="en-US"/>
        </w:rPr>
        <w:t xml:space="preserve"> adaptor.  </w:t>
      </w:r>
    </w:p>
    <w:p w14:paraId="4EA1BB25" w14:textId="0D789037" w:rsidR="002A275F" w:rsidRPr="000F1BAE" w:rsidRDefault="000F1BAE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>Option 4</w:t>
      </w:r>
      <w:r w:rsidR="002A275F" w:rsidRPr="000F1BAE">
        <w:rPr>
          <w:rFonts w:eastAsia="Calibri"/>
          <w:color w:val="000000"/>
          <w:u w:val="single" w:color="000000"/>
          <w:lang w:eastAsia="en-US"/>
        </w:rPr>
        <w:t>:</w:t>
      </w:r>
      <w:r w:rsidR="002A275F" w:rsidRPr="000F1BAE">
        <w:rPr>
          <w:rFonts w:eastAsia="Calibri"/>
          <w:color w:val="000000"/>
          <w:lang w:eastAsia="en-US"/>
        </w:rPr>
        <w:t xml:space="preserve"> allows the user to </w:t>
      </w:r>
      <w:r w:rsidR="002A275F" w:rsidRPr="00D34672">
        <w:rPr>
          <w:rFonts w:eastAsia="Calibri"/>
          <w:b/>
          <w:color w:val="000000"/>
          <w:lang w:eastAsia="en-US"/>
        </w:rPr>
        <w:t xml:space="preserve">renew </w:t>
      </w:r>
      <w:r w:rsidR="002A275F" w:rsidRPr="000F1BAE">
        <w:rPr>
          <w:rFonts w:eastAsia="Calibri"/>
          <w:color w:val="000000"/>
          <w:lang w:eastAsia="en-US"/>
        </w:rPr>
        <w:t>their</w:t>
      </w:r>
      <w:r w:rsidR="005B1E43">
        <w:rPr>
          <w:rFonts w:eastAsia="Calibri"/>
          <w:color w:val="000000"/>
          <w:lang w:eastAsia="en-US"/>
        </w:rPr>
        <w:t xml:space="preserve"> network</w:t>
      </w:r>
      <w:r w:rsidR="002A275F" w:rsidRPr="000F1BAE">
        <w:rPr>
          <w:rFonts w:eastAsia="Calibri"/>
          <w:color w:val="000000"/>
          <w:lang w:eastAsia="en-US"/>
        </w:rPr>
        <w:t xml:space="preserve"> adaptor’s </w:t>
      </w:r>
      <w:r w:rsidR="002A275F" w:rsidRPr="00BB6C4A">
        <w:rPr>
          <w:rFonts w:eastAsia="Calibri"/>
          <w:b/>
          <w:color w:val="000000"/>
          <w:lang w:eastAsia="en-US"/>
        </w:rPr>
        <w:t>IP address</w:t>
      </w:r>
      <w:r w:rsidR="002A275F" w:rsidRPr="000F1BAE">
        <w:rPr>
          <w:rFonts w:eastAsia="Calibri"/>
          <w:color w:val="000000"/>
          <w:lang w:eastAsia="en-US"/>
        </w:rPr>
        <w:t xml:space="preserve">. </w:t>
      </w:r>
    </w:p>
    <w:p w14:paraId="4EA1BB26" w14:textId="4B5C1E00" w:rsidR="002A275F" w:rsidRPr="000F1BAE" w:rsidRDefault="002A275F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u w:val="single" w:color="000000"/>
          <w:lang w:eastAsia="en-US"/>
        </w:rPr>
        <w:t>Option 5:</w:t>
      </w:r>
      <w:r w:rsidRPr="000F1BAE">
        <w:rPr>
          <w:rFonts w:eastAsia="Calibri"/>
          <w:color w:val="000000"/>
          <w:lang w:eastAsia="en-US"/>
        </w:rPr>
        <w:t xml:space="preserve">  allows the user </w:t>
      </w:r>
      <w:r w:rsidR="00FC3194">
        <w:rPr>
          <w:rFonts w:eastAsia="Calibri"/>
          <w:color w:val="000000"/>
          <w:lang w:eastAsia="en-US"/>
        </w:rPr>
        <w:t xml:space="preserve">to </w:t>
      </w:r>
      <w:r w:rsidRPr="000F1BAE">
        <w:rPr>
          <w:rFonts w:eastAsia="Calibri"/>
          <w:color w:val="000000"/>
          <w:lang w:eastAsia="en-US"/>
        </w:rPr>
        <w:t xml:space="preserve">remove all entries from their </w:t>
      </w:r>
      <w:r w:rsidRPr="00BB6C4A">
        <w:rPr>
          <w:rFonts w:eastAsia="Calibri"/>
          <w:b/>
          <w:color w:val="000000"/>
          <w:lang w:eastAsia="en-US"/>
        </w:rPr>
        <w:t>DNS cache</w:t>
      </w:r>
      <w:r w:rsidRPr="000F1BAE">
        <w:rPr>
          <w:rFonts w:eastAsia="Calibri"/>
          <w:color w:val="000000"/>
          <w:lang w:eastAsia="en-US"/>
        </w:rPr>
        <w:t xml:space="preserve"> i.e. to flush the cache. </w:t>
      </w:r>
      <w:r w:rsidR="00C11BB2">
        <w:rPr>
          <w:rFonts w:eastAsia="Calibri"/>
          <w:color w:val="000000"/>
          <w:lang w:eastAsia="en-US"/>
        </w:rPr>
        <w:t>(DNS)</w:t>
      </w:r>
      <w:r w:rsidRPr="000F1BAE">
        <w:rPr>
          <w:rFonts w:eastAsia="Calibri"/>
          <w:color w:val="000000"/>
          <w:lang w:eastAsia="en-US"/>
        </w:rPr>
        <w:t xml:space="preserve"> </w:t>
      </w:r>
    </w:p>
    <w:p w14:paraId="4EA1BB27" w14:textId="69F580FC" w:rsidR="002A275F" w:rsidRPr="000F1BAE" w:rsidRDefault="002A275F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u w:val="single" w:color="000000"/>
          <w:lang w:eastAsia="en-US"/>
        </w:rPr>
        <w:t>Option 6:</w:t>
      </w:r>
      <w:r w:rsidRPr="000F1BAE">
        <w:rPr>
          <w:rFonts w:eastAsia="Calibri"/>
          <w:color w:val="000000"/>
          <w:lang w:eastAsia="en-US"/>
        </w:rPr>
        <w:t xml:space="preserve"> allows the user to </w:t>
      </w:r>
      <w:r w:rsidRPr="0009167C">
        <w:rPr>
          <w:rFonts w:eastAsia="Calibri"/>
          <w:b/>
          <w:color w:val="000000"/>
          <w:lang w:eastAsia="en-US"/>
        </w:rPr>
        <w:t xml:space="preserve">stop </w:t>
      </w:r>
      <w:r w:rsidRPr="00D34672">
        <w:rPr>
          <w:rFonts w:eastAsia="Calibri"/>
          <w:color w:val="000000"/>
          <w:lang w:eastAsia="en-US"/>
        </w:rPr>
        <w:t>the print spooler</w:t>
      </w:r>
      <w:r w:rsidRPr="000F1BAE">
        <w:rPr>
          <w:rFonts w:eastAsia="Calibri"/>
          <w:color w:val="000000"/>
          <w:lang w:eastAsia="en-US"/>
        </w:rPr>
        <w:t xml:space="preserve">.  The command to stop the print spooler is </w:t>
      </w:r>
      <w:r w:rsidR="00FC3194">
        <w:rPr>
          <w:rFonts w:eastAsia="Calibri"/>
          <w:color w:val="000000"/>
          <w:lang w:eastAsia="en-US"/>
        </w:rPr>
        <w:t xml:space="preserve">the </w:t>
      </w:r>
      <w:r w:rsidRPr="000F1BAE">
        <w:rPr>
          <w:rFonts w:eastAsia="Calibri"/>
          <w:color w:val="000000"/>
          <w:lang w:eastAsia="en-US"/>
        </w:rPr>
        <w:t>net stop spooler.</w:t>
      </w:r>
    </w:p>
    <w:p w14:paraId="4EA1BB28" w14:textId="307B0B63" w:rsidR="002A275F" w:rsidRPr="000F1BAE" w:rsidRDefault="002A275F" w:rsidP="002A275F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u w:val="single" w:color="000000"/>
          <w:lang w:eastAsia="en-US"/>
        </w:rPr>
        <w:t>Option 7:</w:t>
      </w:r>
      <w:r w:rsidRPr="000F1BAE">
        <w:rPr>
          <w:rFonts w:eastAsia="Calibri"/>
          <w:color w:val="000000"/>
          <w:lang w:eastAsia="en-US"/>
        </w:rPr>
        <w:t xml:space="preserve"> allows the user to </w:t>
      </w:r>
      <w:r w:rsidRPr="00BB6C4A">
        <w:rPr>
          <w:rFonts w:eastAsia="Calibri"/>
          <w:b/>
          <w:color w:val="000000"/>
          <w:lang w:eastAsia="en-US"/>
        </w:rPr>
        <w:t xml:space="preserve">start </w:t>
      </w:r>
      <w:r w:rsidRPr="0009167C">
        <w:rPr>
          <w:rFonts w:eastAsia="Calibri"/>
          <w:color w:val="000000"/>
          <w:lang w:eastAsia="en-US"/>
        </w:rPr>
        <w:t>the print spooler</w:t>
      </w:r>
      <w:r w:rsidRPr="000F1BAE">
        <w:rPr>
          <w:rFonts w:eastAsia="Calibri"/>
          <w:color w:val="000000"/>
          <w:lang w:eastAsia="en-US"/>
        </w:rPr>
        <w:t xml:space="preserve">. The command to start the spooler is </w:t>
      </w:r>
      <w:r w:rsidR="00FC3194">
        <w:rPr>
          <w:rFonts w:eastAsia="Calibri"/>
          <w:color w:val="000000"/>
          <w:lang w:eastAsia="en-US"/>
        </w:rPr>
        <w:t xml:space="preserve">the </w:t>
      </w:r>
      <w:r w:rsidRPr="000F1BAE">
        <w:rPr>
          <w:rFonts w:eastAsia="Calibri"/>
          <w:color w:val="000000"/>
          <w:lang w:eastAsia="en-US"/>
        </w:rPr>
        <w:t>net start spooler.</w:t>
      </w:r>
      <w:r w:rsidR="009D3B6A">
        <w:rPr>
          <w:rFonts w:eastAsia="Calibri"/>
          <w:color w:val="000000"/>
          <w:lang w:eastAsia="en-US"/>
        </w:rPr>
        <w:t xml:space="preserve"> </w:t>
      </w:r>
    </w:p>
    <w:p w14:paraId="58201F56" w14:textId="5DBB4A51" w:rsidR="000F1BAE" w:rsidRDefault="001F36E2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b/>
          <w:color w:val="000000"/>
          <w:u w:color="000000"/>
          <w:lang w:eastAsia="en-US"/>
        </w:rPr>
      </w:pPr>
      <w:r w:rsidRPr="000F1BAE">
        <w:rPr>
          <w:rFonts w:eastAsia="Calibri"/>
          <w:color w:val="000000"/>
          <w:u w:val="single" w:color="000000"/>
          <w:lang w:eastAsia="en-US"/>
        </w:rPr>
        <w:t>Option 8</w:t>
      </w:r>
      <w:r w:rsidR="00AD2250" w:rsidRPr="000F1BAE">
        <w:rPr>
          <w:rFonts w:eastAsia="Calibri"/>
          <w:color w:val="000000"/>
          <w:u w:val="single" w:color="000000"/>
          <w:lang w:eastAsia="en-US"/>
        </w:rPr>
        <w:t>:</w:t>
      </w:r>
      <w:r w:rsidR="00AD2250">
        <w:rPr>
          <w:rFonts w:eastAsia="Calibri"/>
          <w:color w:val="000000"/>
          <w:u w:color="000000"/>
          <w:lang w:eastAsia="en-US"/>
        </w:rPr>
        <w:t xml:space="preserve"> allows</w:t>
      </w:r>
      <w:r w:rsidR="00252CDA">
        <w:rPr>
          <w:rFonts w:eastAsia="Calibri"/>
          <w:color w:val="000000"/>
          <w:u w:color="000000"/>
          <w:lang w:eastAsia="en-US"/>
        </w:rPr>
        <w:t xml:space="preserve"> the</w:t>
      </w:r>
      <w:r w:rsidR="00AD2250">
        <w:rPr>
          <w:rFonts w:eastAsia="Calibri"/>
          <w:color w:val="000000"/>
          <w:u w:color="000000"/>
          <w:lang w:eastAsia="en-US"/>
        </w:rPr>
        <w:t xml:space="preserve"> user to run the </w:t>
      </w:r>
      <w:proofErr w:type="spellStart"/>
      <w:r w:rsidR="00AD2250" w:rsidRPr="00BB6C4A">
        <w:rPr>
          <w:rFonts w:eastAsia="Calibri"/>
          <w:b/>
          <w:color w:val="000000"/>
          <w:u w:color="000000"/>
          <w:lang w:eastAsia="en-US"/>
        </w:rPr>
        <w:t>whoami</w:t>
      </w:r>
      <w:proofErr w:type="spellEnd"/>
      <w:r w:rsidR="00AD2250">
        <w:rPr>
          <w:rFonts w:eastAsia="Calibri"/>
          <w:color w:val="000000"/>
          <w:u w:color="000000"/>
          <w:lang w:eastAsia="en-US"/>
        </w:rPr>
        <w:t xml:space="preserve"> command and display their user id and SID.  The command is </w:t>
      </w:r>
      <w:proofErr w:type="spellStart"/>
      <w:r w:rsidR="00AD2250" w:rsidRPr="00E47794">
        <w:rPr>
          <w:rFonts w:eastAsia="Calibri"/>
          <w:b/>
          <w:color w:val="000000"/>
          <w:u w:color="000000"/>
          <w:lang w:eastAsia="en-US"/>
        </w:rPr>
        <w:t>whoami</w:t>
      </w:r>
      <w:proofErr w:type="spellEnd"/>
      <w:r w:rsidR="00AD2250" w:rsidRPr="00E47794">
        <w:rPr>
          <w:rFonts w:eastAsia="Calibri"/>
          <w:b/>
          <w:color w:val="000000"/>
          <w:u w:color="000000"/>
          <w:lang w:eastAsia="en-US"/>
        </w:rPr>
        <w:t xml:space="preserve"> /user.</w:t>
      </w:r>
    </w:p>
    <w:p w14:paraId="751EE961" w14:textId="7D062FFC" w:rsidR="002511D5" w:rsidRDefault="002511D5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u w:color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 xml:space="preserve">Option 9: </w:t>
      </w:r>
      <w:r>
        <w:rPr>
          <w:rFonts w:eastAsia="Calibri"/>
          <w:color w:val="000000"/>
          <w:u w:color="000000"/>
          <w:lang w:eastAsia="en-US"/>
        </w:rPr>
        <w:t xml:space="preserve"> </w:t>
      </w:r>
      <w:r w:rsidR="00496630">
        <w:rPr>
          <w:rFonts w:eastAsia="Calibri"/>
          <w:color w:val="000000"/>
          <w:u w:color="000000"/>
          <w:lang w:eastAsia="en-US"/>
        </w:rPr>
        <w:t>C</w:t>
      </w:r>
      <w:r>
        <w:rPr>
          <w:rFonts w:eastAsia="Calibri"/>
          <w:color w:val="000000"/>
          <w:u w:color="000000"/>
          <w:lang w:eastAsia="en-US"/>
        </w:rPr>
        <w:t>reate a directory</w:t>
      </w:r>
      <w:r w:rsidR="00772170">
        <w:rPr>
          <w:rFonts w:eastAsia="Calibri"/>
          <w:color w:val="000000"/>
          <w:u w:color="000000"/>
          <w:lang w:eastAsia="en-US"/>
        </w:rPr>
        <w:t xml:space="preserve"> in C:\ drive </w:t>
      </w:r>
      <w:r>
        <w:rPr>
          <w:rFonts w:eastAsia="Calibri"/>
          <w:color w:val="000000"/>
          <w:u w:color="000000"/>
          <w:lang w:eastAsia="en-US"/>
        </w:rPr>
        <w:t xml:space="preserve"> </w:t>
      </w:r>
      <w:r w:rsidR="00772170">
        <w:rPr>
          <w:rFonts w:eastAsia="Calibri"/>
          <w:color w:val="000000"/>
          <w:u w:color="000000"/>
          <w:lang w:eastAsia="en-US"/>
        </w:rPr>
        <w:t>with</w:t>
      </w:r>
      <w:r w:rsidR="00224E7E">
        <w:rPr>
          <w:rFonts w:eastAsia="Calibri"/>
          <w:color w:val="000000"/>
          <w:u w:color="000000"/>
          <w:lang w:eastAsia="en-US"/>
        </w:rPr>
        <w:t xml:space="preserve"> your name.</w:t>
      </w:r>
    </w:p>
    <w:p w14:paraId="58B93E08" w14:textId="68B71DDE" w:rsidR="00224E7E" w:rsidRDefault="00224E7E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u w:color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 xml:space="preserve">Option 10: </w:t>
      </w:r>
      <w:r>
        <w:rPr>
          <w:rFonts w:eastAsia="Calibri"/>
          <w:color w:val="000000"/>
          <w:u w:color="000000"/>
          <w:lang w:eastAsia="en-US"/>
        </w:rPr>
        <w:t xml:space="preserve"> Check the hard drive in your computer (scan)</w:t>
      </w:r>
    </w:p>
    <w:p w14:paraId="5401B62C" w14:textId="24F34780" w:rsidR="0072034F" w:rsidRDefault="0072034F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>Option 11:</w:t>
      </w:r>
      <w:r>
        <w:rPr>
          <w:rFonts w:eastAsia="Calibri"/>
          <w:b/>
          <w:color w:val="000000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 xml:space="preserve"> change letters to </w:t>
      </w:r>
      <w:r w:rsidRPr="003525FC">
        <w:rPr>
          <w:rFonts w:eastAsia="Calibri"/>
          <w:color w:val="00B050"/>
          <w:lang w:eastAsia="en-US"/>
        </w:rPr>
        <w:t xml:space="preserve">green </w:t>
      </w:r>
      <w:r>
        <w:rPr>
          <w:rFonts w:eastAsia="Calibri"/>
          <w:color w:val="000000"/>
          <w:lang w:eastAsia="en-US"/>
        </w:rPr>
        <w:t>color.</w:t>
      </w:r>
    </w:p>
    <w:p w14:paraId="264C0DE9" w14:textId="58986E5A" w:rsidR="00B5738B" w:rsidRDefault="00B5738B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>Option 12:</w:t>
      </w:r>
      <w:r>
        <w:rPr>
          <w:rFonts w:eastAsia="Calibri"/>
          <w:color w:val="000000"/>
          <w:lang w:eastAsia="en-US"/>
        </w:rPr>
        <w:t xml:space="preserve"> change letters to </w:t>
      </w:r>
      <w:r w:rsidRPr="00612E5C">
        <w:rPr>
          <w:rFonts w:eastAsia="Calibri"/>
          <w:color w:val="000000"/>
          <w:highlight w:val="yellow"/>
          <w:lang w:eastAsia="en-US"/>
        </w:rPr>
        <w:t>yellow</w:t>
      </w:r>
      <w:r>
        <w:rPr>
          <w:rFonts w:eastAsia="Calibri"/>
          <w:color w:val="000000"/>
          <w:lang w:eastAsia="en-US"/>
        </w:rPr>
        <w:t xml:space="preserve"> color.</w:t>
      </w:r>
    </w:p>
    <w:p w14:paraId="6ACE4D35" w14:textId="3797E543" w:rsidR="00B5738B" w:rsidRDefault="00B5738B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>Option13:</w:t>
      </w:r>
      <w:r>
        <w:rPr>
          <w:rFonts w:eastAsia="Calibri"/>
          <w:color w:val="000000"/>
          <w:lang w:eastAsia="en-US"/>
        </w:rPr>
        <w:t xml:space="preserve"> change the background to </w:t>
      </w:r>
      <w:r w:rsidRPr="003525FC">
        <w:rPr>
          <w:rFonts w:eastAsia="Calibri"/>
          <w:color w:val="FF0000"/>
          <w:lang w:eastAsia="en-US"/>
        </w:rPr>
        <w:t>red</w:t>
      </w:r>
      <w:r>
        <w:rPr>
          <w:rFonts w:eastAsia="Calibri"/>
          <w:color w:val="000000"/>
          <w:lang w:eastAsia="en-US"/>
        </w:rPr>
        <w:t xml:space="preserve"> color</w:t>
      </w:r>
    </w:p>
    <w:p w14:paraId="5942FF86" w14:textId="55F41905" w:rsidR="006448AB" w:rsidRDefault="006448AB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>Option14:</w:t>
      </w:r>
      <w:r>
        <w:rPr>
          <w:rFonts w:eastAsia="Calibri"/>
          <w:color w:val="000000"/>
          <w:lang w:eastAsia="en-US"/>
        </w:rPr>
        <w:t xml:space="preserve"> open paintbrush program</w:t>
      </w:r>
    </w:p>
    <w:p w14:paraId="7B9C5D7A" w14:textId="461B10F9" w:rsidR="006448AB" w:rsidRPr="0072034F" w:rsidRDefault="006448AB" w:rsidP="00A24F96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u w:val="single" w:color="000000"/>
          <w:lang w:eastAsia="en-US"/>
        </w:rPr>
        <w:t>Option15:</w:t>
      </w:r>
      <w:r>
        <w:rPr>
          <w:rFonts w:eastAsia="Calibri"/>
          <w:color w:val="000000"/>
          <w:lang w:eastAsia="en-US"/>
        </w:rPr>
        <w:t xml:space="preserve"> open CMD command prompt</w:t>
      </w:r>
    </w:p>
    <w:p w14:paraId="4EA1BB29" w14:textId="3D7F1D9C" w:rsidR="00394620" w:rsidRPr="000F1BAE" w:rsidRDefault="00B94672" w:rsidP="001F36E2">
      <w:pPr>
        <w:widowControl/>
        <w:suppressAutoHyphens w:val="0"/>
        <w:spacing w:after="209" w:line="268" w:lineRule="auto"/>
        <w:ind w:left="-5" w:hanging="10"/>
        <w:rPr>
          <w:rFonts w:eastAsia="Calibri"/>
          <w:color w:val="000000"/>
          <w:u w:color="000000"/>
          <w:lang w:eastAsia="en-US"/>
        </w:rPr>
      </w:pPr>
      <w:r>
        <w:rPr>
          <w:rFonts w:eastAsia="Calibri"/>
          <w:color w:val="000000"/>
          <w:u w:val="single"/>
          <w:lang w:eastAsia="en-US"/>
        </w:rPr>
        <w:t xml:space="preserve">Option 16 </w:t>
      </w:r>
      <w:r w:rsidR="001441E7">
        <w:rPr>
          <w:rFonts w:eastAsia="Calibri"/>
          <w:color w:val="000000"/>
          <w:lang w:eastAsia="en-US"/>
        </w:rPr>
        <w:t>:</w:t>
      </w:r>
      <w:r w:rsidR="00A12D48">
        <w:rPr>
          <w:rFonts w:eastAsia="Calibri"/>
          <w:color w:val="000000"/>
          <w:u w:val="single"/>
          <w:lang w:eastAsia="en-US"/>
        </w:rPr>
        <w:t xml:space="preserve"> </w:t>
      </w:r>
      <w:r w:rsidR="001F36E2" w:rsidRPr="000F1BAE">
        <w:rPr>
          <w:rFonts w:eastAsia="Calibri"/>
          <w:color w:val="000000"/>
          <w:lang w:eastAsia="en-US"/>
        </w:rPr>
        <w:t>allows the user to p</w:t>
      </w:r>
      <w:r w:rsidR="001F36E2" w:rsidRPr="000F1BAE">
        <w:rPr>
          <w:rFonts w:eastAsia="Calibri"/>
          <w:color w:val="000000"/>
          <w:u w:color="000000"/>
          <w:lang w:eastAsia="en-US"/>
        </w:rPr>
        <w:t xml:space="preserve">ress </w:t>
      </w:r>
      <w:r w:rsidR="001F36E2" w:rsidRPr="00351473">
        <w:rPr>
          <w:rFonts w:eastAsia="Calibri"/>
          <w:b/>
          <w:color w:val="000000"/>
          <w:u w:color="000000"/>
          <w:lang w:eastAsia="en-US"/>
        </w:rPr>
        <w:t>q</w:t>
      </w:r>
      <w:r w:rsidR="001F36E2" w:rsidRPr="000F1BAE">
        <w:rPr>
          <w:rFonts w:eastAsia="Calibri"/>
          <w:color w:val="000000"/>
          <w:u w:color="000000"/>
          <w:lang w:eastAsia="en-US"/>
        </w:rPr>
        <w:t xml:space="preserve"> </w:t>
      </w:r>
      <w:r w:rsidR="002A275F" w:rsidRPr="000F1BAE">
        <w:rPr>
          <w:rFonts w:eastAsia="Calibri"/>
          <w:color w:val="000000"/>
          <w:u w:color="000000"/>
          <w:lang w:eastAsia="en-US"/>
        </w:rPr>
        <w:t>to stop the batch file from running.</w:t>
      </w:r>
    </w:p>
    <w:p w14:paraId="2AB05E2B" w14:textId="05C8F532" w:rsidR="000F0322" w:rsidRDefault="008D308D">
      <w:pPr>
        <w:widowControl/>
        <w:suppressAutoHyphens w:val="0"/>
        <w:rPr>
          <w:rFonts w:eastAsia="Calibri"/>
          <w:color w:val="000000"/>
          <w:lang w:eastAsia="en-US"/>
        </w:rPr>
      </w:pPr>
      <w:r w:rsidRPr="000F1BAE">
        <w:rPr>
          <w:rFonts w:eastAsia="Calibri"/>
          <w:color w:val="000000"/>
          <w:lang w:eastAsia="en-US"/>
        </w:rPr>
        <w:t xml:space="preserve">Once you have completed </w:t>
      </w:r>
      <w:r w:rsidR="00412291" w:rsidRPr="000F1BAE">
        <w:rPr>
          <w:rFonts w:eastAsia="Calibri"/>
          <w:color w:val="000000"/>
          <w:lang w:eastAsia="en-US"/>
        </w:rPr>
        <w:t xml:space="preserve">the lab; </w:t>
      </w:r>
      <w:r w:rsidR="006B34BC">
        <w:rPr>
          <w:rFonts w:eastAsia="Calibri"/>
          <w:color w:val="000000"/>
          <w:lang w:eastAsia="en-US"/>
        </w:rPr>
        <w:t xml:space="preserve">answer the questions ( </w:t>
      </w:r>
      <w:r w:rsidR="006B34BC" w:rsidRPr="00351473">
        <w:rPr>
          <w:rFonts w:eastAsia="Calibri"/>
          <w:color w:val="FF0000"/>
          <w:lang w:eastAsia="en-US"/>
        </w:rPr>
        <w:t>in red</w:t>
      </w:r>
      <w:r w:rsidR="006B34BC">
        <w:rPr>
          <w:rFonts w:eastAsia="Calibri"/>
          <w:color w:val="000000"/>
          <w:lang w:eastAsia="en-US"/>
        </w:rPr>
        <w:t>)</w:t>
      </w:r>
      <w:r w:rsidR="00412291" w:rsidRPr="000F1BAE">
        <w:rPr>
          <w:rFonts w:eastAsia="Calibri"/>
          <w:color w:val="000000"/>
          <w:lang w:eastAsia="en-US"/>
        </w:rPr>
        <w:t xml:space="preserve"> and demonstrate your</w:t>
      </w:r>
      <w:r w:rsidR="00C60972">
        <w:rPr>
          <w:rFonts w:eastAsia="Calibri"/>
          <w:color w:val="000000"/>
          <w:lang w:eastAsia="en-US"/>
        </w:rPr>
        <w:t xml:space="preserve"> batch file</w:t>
      </w:r>
      <w:r w:rsidRPr="000F1BAE">
        <w:rPr>
          <w:rFonts w:eastAsia="Calibri"/>
          <w:color w:val="000000"/>
          <w:lang w:eastAsia="en-US"/>
        </w:rPr>
        <w:t xml:space="preserve">.   </w:t>
      </w:r>
    </w:p>
    <w:p w14:paraId="0ADD3074" w14:textId="77777777" w:rsidR="000F0322" w:rsidRDefault="000F0322">
      <w:pPr>
        <w:widowControl/>
        <w:suppressAutoHyphens w:val="0"/>
        <w:rPr>
          <w:rFonts w:eastAsia="Calibri"/>
          <w:color w:val="00000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F0322" w14:paraId="38A59FD2" w14:textId="77777777" w:rsidTr="000F0322">
        <w:tc>
          <w:tcPr>
            <w:tcW w:w="4315" w:type="dxa"/>
          </w:tcPr>
          <w:p w14:paraId="10B1CD73" w14:textId="4D88C8DD" w:rsidR="000F0322" w:rsidRDefault="000F0322">
            <w:pPr>
              <w:widowControl/>
              <w:suppressAutoHyphens w:val="0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5 marks </w:t>
            </w:r>
          </w:p>
        </w:tc>
        <w:tc>
          <w:tcPr>
            <w:tcW w:w="4315" w:type="dxa"/>
          </w:tcPr>
          <w:p w14:paraId="10236350" w14:textId="4A007818" w:rsidR="000F0322" w:rsidRDefault="000F0322">
            <w:pPr>
              <w:widowControl/>
              <w:suppressAutoHyphens w:val="0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Answer the question</w:t>
            </w:r>
            <w:r w:rsidR="00AE26C8">
              <w:rPr>
                <w:rFonts w:eastAsia="Calibri"/>
                <w:color w:val="000000"/>
                <w:lang w:eastAsia="en-US"/>
              </w:rPr>
              <w:t>s</w:t>
            </w:r>
          </w:p>
        </w:tc>
      </w:tr>
      <w:tr w:rsidR="000F0322" w14:paraId="17570C6A" w14:textId="77777777" w:rsidTr="000F0322">
        <w:tc>
          <w:tcPr>
            <w:tcW w:w="4315" w:type="dxa"/>
          </w:tcPr>
          <w:p w14:paraId="44F11820" w14:textId="6C237B4F" w:rsidR="000F0322" w:rsidRDefault="000F0322">
            <w:pPr>
              <w:widowControl/>
              <w:suppressAutoHyphens w:val="0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lastRenderedPageBreak/>
              <w:t>5 marks</w:t>
            </w:r>
          </w:p>
        </w:tc>
        <w:tc>
          <w:tcPr>
            <w:tcW w:w="4315" w:type="dxa"/>
          </w:tcPr>
          <w:p w14:paraId="70375F7C" w14:textId="4B98AC0D" w:rsidR="000F0322" w:rsidRDefault="000F0322">
            <w:pPr>
              <w:widowControl/>
              <w:suppressAutoHyphens w:val="0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Run the batch file</w:t>
            </w:r>
          </w:p>
        </w:tc>
      </w:tr>
    </w:tbl>
    <w:p w14:paraId="6F487418" w14:textId="67DB0AE5" w:rsidR="00412291" w:rsidRPr="000847CF" w:rsidRDefault="00412291" w:rsidP="000847CF">
      <w:pPr>
        <w:widowControl/>
        <w:suppressAutoHyphens w:val="0"/>
        <w:rPr>
          <w:rFonts w:eastAsia="Calibri"/>
          <w:color w:val="000000"/>
          <w:lang w:eastAsia="en-US"/>
        </w:rPr>
      </w:pPr>
    </w:p>
    <w:sectPr w:rsidR="00412291" w:rsidRPr="000847CF">
      <w:footerReference w:type="default" r:id="rId9"/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F49C7" w14:textId="77777777" w:rsidR="0001760C" w:rsidRDefault="0001760C">
      <w:r>
        <w:separator/>
      </w:r>
    </w:p>
  </w:endnote>
  <w:endnote w:type="continuationSeparator" w:id="0">
    <w:p w14:paraId="6A58FA45" w14:textId="77777777" w:rsidR="0001760C" w:rsidRDefault="0001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1BB55" w14:textId="459C077F" w:rsidR="004D57E6" w:rsidRDefault="00320BC3" w:rsidP="00320BC3">
    <w:pPr>
      <w:pStyle w:val="Footer"/>
      <w:jc w:val="both"/>
    </w:pPr>
    <w:r>
      <w:t>©Algonquin College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94672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94672">
      <w:rPr>
        <w:b/>
        <w:bCs/>
        <w:noProof/>
      </w:rPr>
      <w:t>6</w:t>
    </w:r>
    <w:r>
      <w:rPr>
        <w:b/>
        <w:bCs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DB734" w14:textId="77777777" w:rsidR="0001760C" w:rsidRDefault="0001760C">
      <w:r>
        <w:separator/>
      </w:r>
    </w:p>
  </w:footnote>
  <w:footnote w:type="continuationSeparator" w:id="0">
    <w:p w14:paraId="149D8B9B" w14:textId="77777777" w:rsidR="0001760C" w:rsidRDefault="00017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singleLevel"/>
    <w:tmpl w:val="BE463D4A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singleLevel"/>
    <w:tmpl w:val="B504FD9E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7" w15:restartNumberingAfterBreak="0">
    <w:nsid w:val="00000008"/>
    <w:multiLevelType w:val="singleLevel"/>
    <w:tmpl w:val="87040994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9" w15:restartNumberingAfterBreak="0">
    <w:nsid w:val="0000000A"/>
    <w:multiLevelType w:val="singleLevel"/>
    <w:tmpl w:val="FB1E57EC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2" w15:restartNumberingAfterBreak="0">
    <w:nsid w:val="0000000D"/>
    <w:multiLevelType w:val="singleLevel"/>
    <w:tmpl w:val="87F8BE84"/>
    <w:name w:val="WW8Num1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3" w15:restartNumberingAfterBreak="0">
    <w:nsid w:val="0000000E"/>
    <w:multiLevelType w:val="multilevel"/>
    <w:tmpl w:val="9B2C741E"/>
    <w:name w:val="WW8Num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000000F"/>
    <w:multiLevelType w:val="singleLevel"/>
    <w:tmpl w:val="491C46A8"/>
    <w:name w:val="WW8Num15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</w:abstractNum>
  <w:abstractNum w:abstractNumId="15" w15:restartNumberingAfterBreak="0">
    <w:nsid w:val="00000010"/>
    <w:multiLevelType w:val="singleLevel"/>
    <w:tmpl w:val="1B84F1F2"/>
    <w:lvl w:ilvl="0">
      <w:start w:val="7"/>
      <w:numFmt w:val="decimal"/>
      <w:lvlText w:val="%1)"/>
      <w:lvlJc w:val="left"/>
      <w:pPr>
        <w:ind w:left="720" w:hanging="360"/>
      </w:pPr>
      <w:rPr>
        <w:rFonts w:hint="eastAsia"/>
        <w:b w:val="0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000014"/>
    <w:multiLevelType w:val="multilevel"/>
    <w:tmpl w:val="3974870A"/>
    <w:name w:val="WW8Num20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15"/>
    <w:multiLevelType w:val="multilevel"/>
    <w:tmpl w:val="6F0469C6"/>
    <w:name w:val="WW8Num21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multilevel"/>
    <w:tmpl w:val="E0A6E548"/>
    <w:name w:val="WW8Num22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eastAsia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2CD2EE9E"/>
    <w:name w:val="WW8Num24"/>
    <w:lvl w:ilvl="0">
      <w:start w:val="10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00000019"/>
    <w:multiLevelType w:val="multilevel"/>
    <w:tmpl w:val="4D82CC2A"/>
    <w:name w:val="WW8Num25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sz w:val="2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sz w:val="2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sz w:val="2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00DA5A5A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8" w15:restartNumberingAfterBreak="0">
    <w:nsid w:val="02022605"/>
    <w:multiLevelType w:val="hybridMultilevel"/>
    <w:tmpl w:val="A1D27F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BC3D21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0" w15:restartNumberingAfterBreak="0">
    <w:nsid w:val="1F232C65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1" w15:restartNumberingAfterBreak="0">
    <w:nsid w:val="23605A8F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2" w15:restartNumberingAfterBreak="0">
    <w:nsid w:val="255B52AD"/>
    <w:multiLevelType w:val="multilevel"/>
    <w:tmpl w:val="E42284E2"/>
    <w:name w:val="WW8Num21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eastAsia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3" w15:restartNumberingAfterBreak="0">
    <w:nsid w:val="475D0749"/>
    <w:multiLevelType w:val="hybridMultilevel"/>
    <w:tmpl w:val="75AE0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9F76E3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5" w15:restartNumberingAfterBreak="0">
    <w:nsid w:val="4F5954BE"/>
    <w:multiLevelType w:val="hybridMultilevel"/>
    <w:tmpl w:val="6A221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1987699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7" w15:restartNumberingAfterBreak="0">
    <w:nsid w:val="620B1C2B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8" w15:restartNumberingAfterBreak="0">
    <w:nsid w:val="64DA5D5A"/>
    <w:multiLevelType w:val="hybridMultilevel"/>
    <w:tmpl w:val="44C2128C"/>
    <w:name w:val="WW8Num22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7C040B41"/>
    <w:multiLevelType w:val="multilevel"/>
    <w:tmpl w:val="29C866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878C2"/>
    <w:multiLevelType w:val="multilevel"/>
    <w:tmpl w:val="96F6F0F8"/>
    <w:name w:val="WW8Num202"/>
    <w:lvl w:ilvl="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eastAsia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35"/>
  </w:num>
  <w:num w:numId="29">
    <w:abstractNumId w:val="32"/>
  </w:num>
  <w:num w:numId="30">
    <w:abstractNumId w:val="38"/>
  </w:num>
  <w:num w:numId="31">
    <w:abstractNumId w:val="40"/>
  </w:num>
  <w:num w:numId="32">
    <w:abstractNumId w:val="30"/>
  </w:num>
  <w:num w:numId="33">
    <w:abstractNumId w:val="37"/>
  </w:num>
  <w:num w:numId="34">
    <w:abstractNumId w:val="31"/>
  </w:num>
  <w:num w:numId="35">
    <w:abstractNumId w:val="39"/>
  </w:num>
  <w:num w:numId="36">
    <w:abstractNumId w:val="36"/>
  </w:num>
  <w:num w:numId="37">
    <w:abstractNumId w:val="27"/>
  </w:num>
  <w:num w:numId="38">
    <w:abstractNumId w:val="29"/>
  </w:num>
  <w:num w:numId="39">
    <w:abstractNumId w:val="34"/>
  </w:num>
  <w:num w:numId="40">
    <w:abstractNumId w:val="3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7cwM7UwNDI2MjRR0lEKTi0uzszPAykwqQUAdkQQXywAAAA="/>
  </w:docVars>
  <w:rsids>
    <w:rsidRoot w:val="00E01DB1"/>
    <w:rsid w:val="000048E1"/>
    <w:rsid w:val="000060BF"/>
    <w:rsid w:val="000110B5"/>
    <w:rsid w:val="0001760C"/>
    <w:rsid w:val="00031686"/>
    <w:rsid w:val="00046CCA"/>
    <w:rsid w:val="00057E43"/>
    <w:rsid w:val="000631C1"/>
    <w:rsid w:val="00081F95"/>
    <w:rsid w:val="000847CF"/>
    <w:rsid w:val="0009167C"/>
    <w:rsid w:val="000B7E6C"/>
    <w:rsid w:val="000E5590"/>
    <w:rsid w:val="000F0322"/>
    <w:rsid w:val="000F1BAE"/>
    <w:rsid w:val="0011785E"/>
    <w:rsid w:val="00120E44"/>
    <w:rsid w:val="00122F40"/>
    <w:rsid w:val="00126C17"/>
    <w:rsid w:val="00126C8D"/>
    <w:rsid w:val="001316FF"/>
    <w:rsid w:val="00136893"/>
    <w:rsid w:val="00140B4D"/>
    <w:rsid w:val="00143D91"/>
    <w:rsid w:val="001441E7"/>
    <w:rsid w:val="00156A81"/>
    <w:rsid w:val="00164B7E"/>
    <w:rsid w:val="00173E07"/>
    <w:rsid w:val="001A45DF"/>
    <w:rsid w:val="001A4E61"/>
    <w:rsid w:val="001A6517"/>
    <w:rsid w:val="001A7DD6"/>
    <w:rsid w:val="001C4BD4"/>
    <w:rsid w:val="001D4BE5"/>
    <w:rsid w:val="001E440E"/>
    <w:rsid w:val="001F36E2"/>
    <w:rsid w:val="001F4BFA"/>
    <w:rsid w:val="002041EE"/>
    <w:rsid w:val="00215160"/>
    <w:rsid w:val="00224E7E"/>
    <w:rsid w:val="00230A89"/>
    <w:rsid w:val="00234D2A"/>
    <w:rsid w:val="00245E7D"/>
    <w:rsid w:val="002511D5"/>
    <w:rsid w:val="00252CDA"/>
    <w:rsid w:val="00257E5E"/>
    <w:rsid w:val="00257E94"/>
    <w:rsid w:val="00284958"/>
    <w:rsid w:val="0029077A"/>
    <w:rsid w:val="002A275F"/>
    <w:rsid w:val="002A6342"/>
    <w:rsid w:val="002B0A25"/>
    <w:rsid w:val="002C1DFD"/>
    <w:rsid w:val="002C6A56"/>
    <w:rsid w:val="002E6DF1"/>
    <w:rsid w:val="002F6B7E"/>
    <w:rsid w:val="002F76F8"/>
    <w:rsid w:val="003046A4"/>
    <w:rsid w:val="00320BC3"/>
    <w:rsid w:val="00327D3F"/>
    <w:rsid w:val="00332A8C"/>
    <w:rsid w:val="003345F8"/>
    <w:rsid w:val="00351473"/>
    <w:rsid w:val="003525FC"/>
    <w:rsid w:val="00354CFA"/>
    <w:rsid w:val="00365766"/>
    <w:rsid w:val="00385CDE"/>
    <w:rsid w:val="00386022"/>
    <w:rsid w:val="00386BB5"/>
    <w:rsid w:val="00394620"/>
    <w:rsid w:val="003A727C"/>
    <w:rsid w:val="003A7857"/>
    <w:rsid w:val="00412291"/>
    <w:rsid w:val="00425B6B"/>
    <w:rsid w:val="0045256E"/>
    <w:rsid w:val="00463A02"/>
    <w:rsid w:val="00493872"/>
    <w:rsid w:val="00496630"/>
    <w:rsid w:val="00496FCB"/>
    <w:rsid w:val="004A0635"/>
    <w:rsid w:val="004A1F85"/>
    <w:rsid w:val="004C4F60"/>
    <w:rsid w:val="004C5FFD"/>
    <w:rsid w:val="004D1EE6"/>
    <w:rsid w:val="004D57E6"/>
    <w:rsid w:val="004F1038"/>
    <w:rsid w:val="00503B29"/>
    <w:rsid w:val="005078E7"/>
    <w:rsid w:val="00522212"/>
    <w:rsid w:val="00527F2B"/>
    <w:rsid w:val="00535408"/>
    <w:rsid w:val="00541A06"/>
    <w:rsid w:val="00575842"/>
    <w:rsid w:val="0059229D"/>
    <w:rsid w:val="005A1D2C"/>
    <w:rsid w:val="005B123C"/>
    <w:rsid w:val="005B1E43"/>
    <w:rsid w:val="005B2260"/>
    <w:rsid w:val="005B226D"/>
    <w:rsid w:val="005C0F2A"/>
    <w:rsid w:val="005C3C9E"/>
    <w:rsid w:val="005C4EF4"/>
    <w:rsid w:val="005C6CAC"/>
    <w:rsid w:val="005E7968"/>
    <w:rsid w:val="005E7F27"/>
    <w:rsid w:val="005F0442"/>
    <w:rsid w:val="005F0493"/>
    <w:rsid w:val="00611175"/>
    <w:rsid w:val="00612E5C"/>
    <w:rsid w:val="006140A0"/>
    <w:rsid w:val="0062062F"/>
    <w:rsid w:val="00624DD2"/>
    <w:rsid w:val="0062667C"/>
    <w:rsid w:val="00631B51"/>
    <w:rsid w:val="006448AB"/>
    <w:rsid w:val="00662776"/>
    <w:rsid w:val="006627DA"/>
    <w:rsid w:val="00662934"/>
    <w:rsid w:val="006635D5"/>
    <w:rsid w:val="00676AF1"/>
    <w:rsid w:val="00682171"/>
    <w:rsid w:val="006B34BC"/>
    <w:rsid w:val="006B6FE6"/>
    <w:rsid w:val="006C21EA"/>
    <w:rsid w:val="006E282A"/>
    <w:rsid w:val="00702DA0"/>
    <w:rsid w:val="007165D1"/>
    <w:rsid w:val="007175E7"/>
    <w:rsid w:val="0072034F"/>
    <w:rsid w:val="00750055"/>
    <w:rsid w:val="00751E09"/>
    <w:rsid w:val="00772170"/>
    <w:rsid w:val="0078028E"/>
    <w:rsid w:val="007816BA"/>
    <w:rsid w:val="00786673"/>
    <w:rsid w:val="007A61FC"/>
    <w:rsid w:val="007B6250"/>
    <w:rsid w:val="007D38FC"/>
    <w:rsid w:val="007D7AE1"/>
    <w:rsid w:val="007E12CC"/>
    <w:rsid w:val="007E7109"/>
    <w:rsid w:val="0081446C"/>
    <w:rsid w:val="008252B6"/>
    <w:rsid w:val="008302D2"/>
    <w:rsid w:val="00840F20"/>
    <w:rsid w:val="00847321"/>
    <w:rsid w:val="0084796C"/>
    <w:rsid w:val="00870AC9"/>
    <w:rsid w:val="00872161"/>
    <w:rsid w:val="00881E86"/>
    <w:rsid w:val="00887C17"/>
    <w:rsid w:val="00895498"/>
    <w:rsid w:val="008971A5"/>
    <w:rsid w:val="008A177F"/>
    <w:rsid w:val="008B6C1F"/>
    <w:rsid w:val="008D308D"/>
    <w:rsid w:val="008E7CFE"/>
    <w:rsid w:val="008F45F9"/>
    <w:rsid w:val="00912710"/>
    <w:rsid w:val="009206E1"/>
    <w:rsid w:val="00920EE7"/>
    <w:rsid w:val="0092558F"/>
    <w:rsid w:val="009465C0"/>
    <w:rsid w:val="00962A21"/>
    <w:rsid w:val="00985F64"/>
    <w:rsid w:val="009B03DD"/>
    <w:rsid w:val="009C1C79"/>
    <w:rsid w:val="009D3B6A"/>
    <w:rsid w:val="009D4A1F"/>
    <w:rsid w:val="009E0038"/>
    <w:rsid w:val="009E2874"/>
    <w:rsid w:val="009F349F"/>
    <w:rsid w:val="009F48D3"/>
    <w:rsid w:val="00A05548"/>
    <w:rsid w:val="00A06BB3"/>
    <w:rsid w:val="00A12D48"/>
    <w:rsid w:val="00A20724"/>
    <w:rsid w:val="00A24F96"/>
    <w:rsid w:val="00A420D7"/>
    <w:rsid w:val="00A56D23"/>
    <w:rsid w:val="00A620F4"/>
    <w:rsid w:val="00A6420A"/>
    <w:rsid w:val="00A82F41"/>
    <w:rsid w:val="00A83E33"/>
    <w:rsid w:val="00A87F61"/>
    <w:rsid w:val="00A93F14"/>
    <w:rsid w:val="00AB4326"/>
    <w:rsid w:val="00AC3A19"/>
    <w:rsid w:val="00AC6057"/>
    <w:rsid w:val="00AD2250"/>
    <w:rsid w:val="00AD4EB9"/>
    <w:rsid w:val="00AE26C8"/>
    <w:rsid w:val="00AF51FE"/>
    <w:rsid w:val="00B04D31"/>
    <w:rsid w:val="00B10A4E"/>
    <w:rsid w:val="00B23464"/>
    <w:rsid w:val="00B31E8F"/>
    <w:rsid w:val="00B5049A"/>
    <w:rsid w:val="00B539F5"/>
    <w:rsid w:val="00B5738B"/>
    <w:rsid w:val="00B774B6"/>
    <w:rsid w:val="00B77D18"/>
    <w:rsid w:val="00B82C9D"/>
    <w:rsid w:val="00B86460"/>
    <w:rsid w:val="00B8692A"/>
    <w:rsid w:val="00B94672"/>
    <w:rsid w:val="00BA0689"/>
    <w:rsid w:val="00BA0AC2"/>
    <w:rsid w:val="00BB6C4A"/>
    <w:rsid w:val="00BC703E"/>
    <w:rsid w:val="00BE26C0"/>
    <w:rsid w:val="00BE2BB2"/>
    <w:rsid w:val="00BF33BE"/>
    <w:rsid w:val="00C11BB2"/>
    <w:rsid w:val="00C21D3C"/>
    <w:rsid w:val="00C25EF7"/>
    <w:rsid w:val="00C34B10"/>
    <w:rsid w:val="00C55430"/>
    <w:rsid w:val="00C60972"/>
    <w:rsid w:val="00C7198D"/>
    <w:rsid w:val="00C73E9B"/>
    <w:rsid w:val="00C81679"/>
    <w:rsid w:val="00C8222A"/>
    <w:rsid w:val="00C875BA"/>
    <w:rsid w:val="00CC1D5B"/>
    <w:rsid w:val="00CC6593"/>
    <w:rsid w:val="00CD1338"/>
    <w:rsid w:val="00CD7E60"/>
    <w:rsid w:val="00CF174A"/>
    <w:rsid w:val="00CF4AFA"/>
    <w:rsid w:val="00D1673E"/>
    <w:rsid w:val="00D30DF1"/>
    <w:rsid w:val="00D31847"/>
    <w:rsid w:val="00D34672"/>
    <w:rsid w:val="00D406F7"/>
    <w:rsid w:val="00D45DD4"/>
    <w:rsid w:val="00D66C65"/>
    <w:rsid w:val="00DB206E"/>
    <w:rsid w:val="00DB51B4"/>
    <w:rsid w:val="00DC759D"/>
    <w:rsid w:val="00DD34BB"/>
    <w:rsid w:val="00DD37F8"/>
    <w:rsid w:val="00E01DB1"/>
    <w:rsid w:val="00E1000F"/>
    <w:rsid w:val="00E119F0"/>
    <w:rsid w:val="00E250C1"/>
    <w:rsid w:val="00E27BD0"/>
    <w:rsid w:val="00E30130"/>
    <w:rsid w:val="00E32237"/>
    <w:rsid w:val="00E3300E"/>
    <w:rsid w:val="00E3389E"/>
    <w:rsid w:val="00E46A20"/>
    <w:rsid w:val="00E47794"/>
    <w:rsid w:val="00E820DF"/>
    <w:rsid w:val="00E93521"/>
    <w:rsid w:val="00EA0082"/>
    <w:rsid w:val="00ED3394"/>
    <w:rsid w:val="00ED59CE"/>
    <w:rsid w:val="00EE2EE3"/>
    <w:rsid w:val="00F15CF9"/>
    <w:rsid w:val="00F31B8A"/>
    <w:rsid w:val="00F53DFA"/>
    <w:rsid w:val="00F61ACF"/>
    <w:rsid w:val="00F639B9"/>
    <w:rsid w:val="00F66925"/>
    <w:rsid w:val="00F8526A"/>
    <w:rsid w:val="00F8626B"/>
    <w:rsid w:val="00FA03D8"/>
    <w:rsid w:val="00FA3E81"/>
    <w:rsid w:val="00FA7ABB"/>
    <w:rsid w:val="00FB4B3B"/>
    <w:rsid w:val="00FC3194"/>
    <w:rsid w:val="00FD1462"/>
    <w:rsid w:val="00FE51AF"/>
    <w:rsid w:val="00FE7B84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A1BACD"/>
  <w15:chartTrackingRefBased/>
  <w15:docId w15:val="{FFCF3C86-2A31-4F06-BA8A-84A983DA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E2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4z1">
    <w:name w:val="WW8Num14z1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 w:cs="Times New Roman"/>
      <w:sz w:val="20"/>
    </w:rPr>
  </w:style>
  <w:style w:type="character" w:customStyle="1" w:styleId="WW8Num20z1">
    <w:name w:val="WW8Num20z1"/>
    <w:rPr>
      <w:rFonts w:ascii="Wingdings" w:hAnsi="Wingdings"/>
      <w:sz w:val="20"/>
    </w:rPr>
  </w:style>
  <w:style w:type="character" w:customStyle="1" w:styleId="WW8Num21z1">
    <w:name w:val="WW8Num21z1"/>
    <w:rPr>
      <w:rFonts w:ascii="Courier New" w:hAnsi="Courier New" w:cs="Times New Roman"/>
      <w:sz w:val="20"/>
    </w:rPr>
  </w:style>
  <w:style w:type="character" w:customStyle="1" w:styleId="WW8Num22z1">
    <w:name w:val="WW8Num22z1"/>
    <w:rPr>
      <w:rFonts w:ascii="Courier New" w:hAnsi="Courier New" w:cs="Times New Roman"/>
      <w:sz w:val="20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5z1">
    <w:name w:val="WW8Num25z1"/>
    <w:rPr>
      <w:rFonts w:ascii="Courier New" w:hAnsi="Courier New" w:cs="Times New Roman"/>
      <w:sz w:val="20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Courier New" w:hAnsi="Courier New" w:cs="Times New Roman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Times New Roman"/>
      <w:sz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Times New Roman"/>
      <w:sz w:val="20"/>
    </w:rPr>
  </w:style>
  <w:style w:type="character" w:customStyle="1" w:styleId="WW8Num16z1">
    <w:name w:val="WW8Num16z1"/>
    <w:rPr>
      <w:rFonts w:ascii="Wingdings" w:hAnsi="Wingdings"/>
      <w:sz w:val="20"/>
    </w:rPr>
  </w:style>
  <w:style w:type="character" w:customStyle="1" w:styleId="WW8Num17z1">
    <w:name w:val="WW8Num17z1"/>
    <w:rPr>
      <w:rFonts w:ascii="Courier New" w:hAnsi="Courier New" w:cs="Times New Roman"/>
      <w:sz w:val="20"/>
    </w:rPr>
  </w:style>
  <w:style w:type="character" w:customStyle="1" w:styleId="WW8Num18z1">
    <w:name w:val="WW8Num18z1"/>
    <w:rPr>
      <w:rFonts w:ascii="Courier New" w:hAnsi="Courier New" w:cs="Times New Roman"/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WW-Default">
    <w:name w:val="WW-Default"/>
    <w:pPr>
      <w:widowControl w:val="0"/>
      <w:suppressAutoHyphens/>
      <w:autoSpaceDE w:val="0"/>
    </w:pPr>
    <w:rPr>
      <w:rFonts w:ascii="Helvetica" w:hAnsi="Helvetica" w:cs="Helvetica"/>
      <w:color w:val="000000"/>
      <w:sz w:val="24"/>
      <w:szCs w:val="24"/>
      <w:lang w:eastAsia="ar-SA"/>
    </w:rPr>
  </w:style>
  <w:style w:type="paragraph" w:customStyle="1" w:styleId="CM27">
    <w:name w:val="CM27"/>
    <w:basedOn w:val="WW-Default"/>
    <w:next w:val="WW-Default"/>
    <w:pPr>
      <w:spacing w:after="115"/>
    </w:pPr>
    <w:rPr>
      <w:rFonts w:cs="Times New Roman"/>
      <w:color w:val="auto"/>
    </w:rPr>
  </w:style>
  <w:style w:type="paragraph" w:customStyle="1" w:styleId="CM24">
    <w:name w:val="CM24"/>
    <w:basedOn w:val="WW-Default"/>
    <w:next w:val="WW-Default"/>
    <w:rPr>
      <w:rFonts w:cs="Times New Roman"/>
      <w:color w:val="auto"/>
    </w:rPr>
  </w:style>
  <w:style w:type="paragraph" w:styleId="NoSpacing">
    <w:name w:val="No Spacing"/>
    <w:uiPriority w:val="1"/>
    <w:qFormat/>
    <w:rsid w:val="00920EE7"/>
    <w:pPr>
      <w:widowControl w:val="0"/>
      <w:suppressAutoHyphens/>
    </w:pPr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F3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6E2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F0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8E41-EB6A-42C7-B1FE-24F55FFC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Command_line</vt:lpstr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Command_line</dc:title>
  <dc:subject/>
  <dc:creator>norman</dc:creator>
  <cp:keywords/>
  <cp:lastModifiedBy>Adam</cp:lastModifiedBy>
  <cp:revision>55</cp:revision>
  <cp:lastPrinted>2017-04-03T01:38:00Z</cp:lastPrinted>
  <dcterms:created xsi:type="dcterms:W3CDTF">2020-11-12T03:59:00Z</dcterms:created>
  <dcterms:modified xsi:type="dcterms:W3CDTF">2020-11-18T20:49:00Z</dcterms:modified>
</cp:coreProperties>
</file>